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8F6C4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2F32FAF" w14:textId="77777777" w:rsidR="00861811" w:rsidRPr="004E4EE3" w:rsidRDefault="00861811" w:rsidP="00861811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2679279D" wp14:editId="10F1801D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38C168C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049DACA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5C5B60BB" w14:textId="44EE129A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A429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AA0A19">
        <w:rPr>
          <w:rFonts w:eastAsia="TimesNewRomanPS-BoldMT" w:cs="SimSun"/>
          <w:b/>
          <w:bCs/>
          <w:sz w:val="24"/>
          <w:lang w:eastAsia="zh-CN"/>
        </w:rPr>
        <w:t>5</w:t>
      </w:r>
    </w:p>
    <w:p w14:paraId="389ACEC2" w14:textId="070F4A66" w:rsidR="00165779" w:rsidRDefault="003A429A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</w:t>
      </w:r>
      <w:r w:rsidR="004537FE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FA30B8">
        <w:rPr>
          <w:rFonts w:eastAsia="TimesNewRomanPS-BoldMT" w:cs="SimSun"/>
          <w:b/>
          <w:bCs/>
          <w:sz w:val="24"/>
          <w:lang w:eastAsia="zh-CN"/>
        </w:rPr>
        <w:t>11</w:t>
      </w:r>
      <w:r w:rsidR="00272B9D">
        <w:rPr>
          <w:rFonts w:eastAsia="TimesNewRomanPS-BoldMT" w:cs="SimSun"/>
          <w:b/>
          <w:bCs/>
          <w:sz w:val="24"/>
          <w:lang w:eastAsia="zh-CN"/>
        </w:rPr>
        <w:t>/</w:t>
      </w:r>
      <w:r w:rsidR="000E144D">
        <w:rPr>
          <w:rFonts w:eastAsia="TimesNewRomanPS-BoldMT" w:cs="SimSun"/>
          <w:b/>
          <w:bCs/>
          <w:sz w:val="24"/>
          <w:lang w:eastAsia="zh-CN"/>
        </w:rPr>
        <w:t>2</w:t>
      </w:r>
      <w:r w:rsidR="00FA30B8">
        <w:rPr>
          <w:rFonts w:eastAsia="TimesNewRomanPS-BoldMT" w:cs="SimSun"/>
          <w:b/>
          <w:bCs/>
          <w:sz w:val="24"/>
          <w:lang w:eastAsia="zh-CN"/>
        </w:rPr>
        <w:t>7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FA30B8">
        <w:rPr>
          <w:rFonts w:eastAsia="TimesNewRomanPS-BoldMT" w:cs="SimSun"/>
          <w:b/>
          <w:bCs/>
          <w:sz w:val="24"/>
          <w:lang w:eastAsia="zh-CN"/>
        </w:rPr>
        <w:t>4</w:t>
      </w:r>
    </w:p>
    <w:p w14:paraId="25FAC6BD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0A707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2D6530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3BCB26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232CF3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C333A1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7ED2C9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0D4C17A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7D0F1B44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4795F784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6BE0160F" w14:textId="68689EA6" w:rsidR="00873259" w:rsidRDefault="00873259" w:rsidP="005C3CCC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eastAsia="TimesNewRomanPS-BoldMT" w:cs="SimSun"/>
          <w:bCs/>
          <w:sz w:val="24"/>
          <w:lang w:eastAsia="zh-CN"/>
        </w:rPr>
      </w:pPr>
      <w:r w:rsidRPr="00873259">
        <w:rPr>
          <w:rFonts w:eastAsia="TimesNewRomanPS-BoldMT" w:cs="SimSun"/>
          <w:b/>
          <w:bCs/>
          <w:sz w:val="24"/>
          <w:lang w:eastAsia="zh-CN"/>
        </w:rPr>
        <w:t xml:space="preserve">Blood testing </w:t>
      </w:r>
      <w:r w:rsidRPr="00873259">
        <w:rPr>
          <w:rFonts w:eastAsia="TimesNewRomanPS-BoldMT" w:cs="SimSun"/>
          <w:bCs/>
          <w:sz w:val="24"/>
          <w:lang w:eastAsia="zh-CN"/>
        </w:rPr>
        <w:t>Suppose a blood test for a disease is given to a</w:t>
      </w:r>
      <w:r w:rsidR="00CD492D">
        <w:rPr>
          <w:rFonts w:eastAsia="TimesNewRomanPS-BoldMT" w:cs="SimSun"/>
          <w:bCs/>
          <w:sz w:val="24"/>
          <w:lang w:eastAsia="zh-CN"/>
        </w:rPr>
        <w:t xml:space="preserve"> </w:t>
      </w:r>
      <w:r w:rsidRPr="00CD492D">
        <w:rPr>
          <w:rFonts w:eastAsia="TimesNewRomanPS-BoldMT" w:cs="SimSun"/>
          <w:bCs/>
          <w:sz w:val="24"/>
          <w:lang w:eastAsia="zh-CN"/>
        </w:rPr>
        <w:t xml:space="preserve">population of </w:t>
      </w:r>
      <w:r w:rsidRPr="00CD492D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CD492D">
        <w:rPr>
          <w:rFonts w:eastAsia="TimesNewRomanPS-BoldMT" w:cs="SimSun"/>
          <w:bCs/>
          <w:sz w:val="24"/>
          <w:lang w:eastAsia="zh-CN"/>
        </w:rPr>
        <w:t>people,</w:t>
      </w:r>
      <w:r w:rsidR="006D1341">
        <w:rPr>
          <w:rFonts w:eastAsia="TimesNewRomanPS-BoldMT" w:cs="SimSun"/>
          <w:bCs/>
          <w:sz w:val="24"/>
          <w:lang w:eastAsia="zh-CN"/>
        </w:rPr>
        <w:t xml:space="preserve"> </w:t>
      </w:r>
      <w:r w:rsidRPr="00CD492D">
        <w:rPr>
          <w:rFonts w:eastAsia="TimesNewRomanPS-BoldMT" w:cs="SimSun"/>
          <w:bCs/>
          <w:sz w:val="24"/>
          <w:lang w:eastAsia="zh-CN"/>
        </w:rPr>
        <w:t xml:space="preserve">where </w:t>
      </w:r>
      <w:r w:rsidRPr="00CD492D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CD492D">
        <w:rPr>
          <w:rFonts w:eastAsia="TimesNewRomanPS-BoldMT" w:cs="SimSun"/>
          <w:bCs/>
          <w:sz w:val="24"/>
          <w:lang w:eastAsia="zh-CN"/>
        </w:rPr>
        <w:t xml:space="preserve">is large. At most, </w:t>
      </w:r>
      <w:r w:rsidRPr="00CD492D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CD492D">
        <w:rPr>
          <w:rFonts w:eastAsia="TimesNewRomanPS-BoldMT" w:cs="SimSun"/>
          <w:bCs/>
          <w:sz w:val="24"/>
          <w:lang w:eastAsia="zh-CN"/>
        </w:rPr>
        <w:t>individual</w:t>
      </w:r>
      <w:r w:rsidR="006F39E1">
        <w:rPr>
          <w:rFonts w:eastAsia="TimesNewRomanPS-BoldMT" w:cs="SimSun"/>
          <w:bCs/>
          <w:sz w:val="24"/>
          <w:lang w:eastAsia="zh-CN"/>
        </w:rPr>
        <w:t xml:space="preserve"> </w:t>
      </w:r>
      <w:r w:rsidRPr="006F39E1">
        <w:rPr>
          <w:rFonts w:eastAsia="TimesNewRomanPS-BoldMT" w:cs="SimSun"/>
          <w:bCs/>
          <w:sz w:val="24"/>
          <w:lang w:eastAsia="zh-CN"/>
        </w:rPr>
        <w:t>blood tests must be done. The following strategy reduces the number</w:t>
      </w:r>
      <w:r w:rsidR="009B390C">
        <w:rPr>
          <w:rFonts w:eastAsia="TimesNewRomanPS-BoldMT" w:cs="SimSun"/>
          <w:bCs/>
          <w:sz w:val="24"/>
          <w:lang w:eastAsia="zh-CN"/>
        </w:rPr>
        <w:t xml:space="preserve"> </w:t>
      </w:r>
      <w:r w:rsidRPr="009B390C">
        <w:rPr>
          <w:rFonts w:eastAsia="TimesNewRomanPS-BoldMT" w:cs="SimSun"/>
          <w:bCs/>
          <w:sz w:val="24"/>
          <w:lang w:eastAsia="zh-CN"/>
        </w:rPr>
        <w:t>of tests. Suppose 100 people are selected from the population</w:t>
      </w:r>
      <w:r w:rsidR="00D0594E">
        <w:rPr>
          <w:rFonts w:eastAsia="TimesNewRomanPS-BoldMT" w:cs="SimSun"/>
          <w:bCs/>
          <w:sz w:val="24"/>
          <w:lang w:eastAsia="zh-CN"/>
        </w:rPr>
        <w:t xml:space="preserve"> </w:t>
      </w:r>
      <w:r w:rsidRPr="00D0594E">
        <w:rPr>
          <w:rFonts w:eastAsia="TimesNewRomanPS-BoldMT" w:cs="SimSun"/>
          <w:bCs/>
          <w:sz w:val="24"/>
          <w:lang w:eastAsia="zh-CN"/>
        </w:rPr>
        <w:t>and their blood samples are pooled. One test determines whether</w:t>
      </w:r>
      <w:r w:rsidR="007D0400">
        <w:rPr>
          <w:rFonts w:eastAsia="TimesNewRomanPS-BoldMT" w:cs="SimSun"/>
          <w:bCs/>
          <w:sz w:val="24"/>
          <w:lang w:eastAsia="zh-CN"/>
        </w:rPr>
        <w:t xml:space="preserve"> </w:t>
      </w:r>
      <w:r w:rsidRPr="007D0400">
        <w:rPr>
          <w:rFonts w:eastAsia="TimesNewRomanPS-BoldMT" w:cs="SimSun"/>
          <w:bCs/>
          <w:sz w:val="24"/>
          <w:lang w:eastAsia="zh-CN"/>
        </w:rPr>
        <w:t>any of the 100 people test positive. If that test is positive, those</w:t>
      </w:r>
      <w:r w:rsidR="0091452F">
        <w:rPr>
          <w:rFonts w:eastAsia="TimesNewRomanPS-BoldMT" w:cs="SimSun"/>
          <w:bCs/>
          <w:sz w:val="24"/>
          <w:lang w:eastAsia="zh-CN"/>
        </w:rPr>
        <w:t xml:space="preserve"> </w:t>
      </w:r>
      <w:r w:rsidRPr="0091452F">
        <w:rPr>
          <w:rFonts w:eastAsia="TimesNewRomanPS-BoldMT" w:cs="SimSun"/>
          <w:bCs/>
          <w:sz w:val="24"/>
          <w:lang w:eastAsia="zh-CN"/>
        </w:rPr>
        <w:t>100 people are tested individually, making 101 tests necessary.</w:t>
      </w:r>
      <w:r w:rsidR="007C1D30">
        <w:rPr>
          <w:rFonts w:eastAsia="TimesNewRomanPS-BoldMT" w:cs="SimSun"/>
          <w:bCs/>
          <w:sz w:val="24"/>
          <w:lang w:eastAsia="zh-CN"/>
        </w:rPr>
        <w:t xml:space="preserve"> </w:t>
      </w:r>
      <w:r w:rsidRPr="007C1D30">
        <w:rPr>
          <w:rFonts w:eastAsia="TimesNewRomanPS-BoldMT" w:cs="SimSun"/>
          <w:bCs/>
          <w:sz w:val="24"/>
          <w:lang w:eastAsia="zh-CN"/>
        </w:rPr>
        <w:t>However, if the pooled sample tests negative, then 100 people</w:t>
      </w:r>
      <w:r w:rsidR="007858CE">
        <w:rPr>
          <w:rFonts w:eastAsia="TimesNewRomanPS-BoldMT" w:cs="SimSun"/>
          <w:bCs/>
          <w:sz w:val="24"/>
          <w:lang w:eastAsia="zh-CN"/>
        </w:rPr>
        <w:t xml:space="preserve"> </w:t>
      </w:r>
      <w:r w:rsidRPr="007858CE">
        <w:rPr>
          <w:rFonts w:eastAsia="TimesNewRomanPS-BoldMT" w:cs="SimSun"/>
          <w:bCs/>
          <w:sz w:val="24"/>
          <w:lang w:eastAsia="zh-CN"/>
        </w:rPr>
        <w:t>have been tested with one test. This procedure is then repeated.</w:t>
      </w:r>
      <w:r w:rsidR="00E4003D">
        <w:rPr>
          <w:rFonts w:eastAsia="TimesNewRomanPS-BoldMT" w:cs="SimSun"/>
          <w:bCs/>
          <w:sz w:val="24"/>
          <w:lang w:eastAsia="zh-CN"/>
        </w:rPr>
        <w:t xml:space="preserve"> </w:t>
      </w:r>
      <w:r w:rsidRPr="00E4003D">
        <w:rPr>
          <w:rFonts w:eastAsia="TimesNewRomanPS-BoldMT" w:cs="SimSun"/>
          <w:bCs/>
          <w:sz w:val="24"/>
          <w:lang w:eastAsia="zh-CN"/>
        </w:rPr>
        <w:t xml:space="preserve">Probability theory shows that if the group size is </w:t>
      </w:r>
      <w:r w:rsidRPr="00E4003D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E4003D">
        <w:rPr>
          <w:rFonts w:eastAsia="TimesNewRomanPS-BoldMT" w:cs="SimSun"/>
          <w:bCs/>
          <w:sz w:val="24"/>
          <w:lang w:eastAsia="zh-CN"/>
        </w:rPr>
        <w:t>(for example,</w:t>
      </w:r>
      <w:r w:rsidR="00A80D08">
        <w:rPr>
          <w:rFonts w:eastAsia="TimesNewRomanPS-BoldMT" w:cs="SimSun"/>
          <w:bCs/>
          <w:sz w:val="24"/>
          <w:lang w:eastAsia="zh-CN"/>
        </w:rPr>
        <w:t xml:space="preserve"> </w:t>
      </w:r>
      <w:r w:rsidRPr="00A80D08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A80D08">
        <w:rPr>
          <w:rFonts w:eastAsia="TimesNewRomanPS-BoldMT" w:cs="SimSun"/>
          <w:bCs/>
          <w:sz w:val="24"/>
          <w:lang w:eastAsia="zh-CN"/>
        </w:rPr>
        <w:t>= 100, as described here), then the average number of blood</w:t>
      </w:r>
      <w:r w:rsidR="0045501E">
        <w:rPr>
          <w:rFonts w:eastAsia="TimesNewRomanPS-BoldMT" w:cs="SimSun"/>
          <w:bCs/>
          <w:sz w:val="24"/>
          <w:lang w:eastAsia="zh-CN"/>
        </w:rPr>
        <w:t xml:space="preserve"> </w:t>
      </w:r>
      <w:r w:rsidRPr="0045501E">
        <w:rPr>
          <w:rFonts w:eastAsia="TimesNewRomanPS-BoldMT" w:cs="SimSun"/>
          <w:bCs/>
          <w:sz w:val="24"/>
          <w:lang w:eastAsia="zh-CN"/>
        </w:rPr>
        <w:t xml:space="preserve">tests required to test </w:t>
      </w:r>
      <w:r w:rsidRPr="0045501E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45501E">
        <w:rPr>
          <w:rFonts w:eastAsia="TimesNewRomanPS-BoldMT" w:cs="SimSun"/>
          <w:bCs/>
          <w:sz w:val="24"/>
          <w:lang w:eastAsia="zh-CN"/>
        </w:rPr>
        <w:t>people is</w:t>
      </w:r>
      <w:r w:rsidR="00B5574C">
        <w:rPr>
          <w:rFonts w:eastAsia="TimesNewRomanPS-BoldMT" w:cs="SimSun"/>
          <w:bCs/>
          <w:sz w:val="24"/>
          <w:lang w:eastAsia="zh-CN"/>
        </w:rPr>
        <w:t xml:space="preserve"> </w:t>
      </w:r>
      <w:r w:rsidR="00B5574C" w:rsidRPr="00B5574C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B81805">
        <w:rPr>
          <w:rFonts w:eastAsia="TimesNewRomanPS-BoldMT" w:cs="SimSun"/>
          <w:bCs/>
          <w:i/>
          <w:iCs/>
          <w:sz w:val="24"/>
          <w:lang w:eastAsia="zh-CN"/>
        </w:rPr>
        <w:t>*</w:t>
      </w:r>
      <w:r w:rsidR="00B5574C">
        <w:rPr>
          <w:rFonts w:eastAsia="TimesNewRomanPS-BoldMT" w:cs="SimSun"/>
          <w:bCs/>
          <w:sz w:val="24"/>
          <w:lang w:eastAsia="zh-CN"/>
        </w:rPr>
        <w:t>(1-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q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den>
        </m:f>
      </m:oMath>
      <w:r w:rsidR="00B5574C">
        <w:rPr>
          <w:rFonts w:eastAsia="TimesNewRomanPS-BoldMT" w:cs="SimSun"/>
          <w:bCs/>
          <w:sz w:val="24"/>
          <w:lang w:eastAsia="zh-CN"/>
        </w:rPr>
        <w:t>)</w:t>
      </w:r>
      <w:r w:rsidRPr="0045501E">
        <w:rPr>
          <w:rFonts w:eastAsia="TimesNewRomanPS-BoldMT" w:cs="SimSun"/>
          <w:bCs/>
          <w:sz w:val="24"/>
          <w:lang w:eastAsia="zh-CN"/>
        </w:rPr>
        <w:t xml:space="preserve">, where </w:t>
      </w:r>
      <w:r w:rsidRPr="0045501E">
        <w:rPr>
          <w:rFonts w:eastAsia="TimesNewRomanPS-BoldMT" w:cs="SimSun"/>
          <w:bCs/>
          <w:i/>
          <w:iCs/>
          <w:sz w:val="24"/>
          <w:lang w:eastAsia="zh-CN"/>
        </w:rPr>
        <w:t xml:space="preserve">q </w:t>
      </w:r>
      <w:r w:rsidRPr="0045501E">
        <w:rPr>
          <w:rFonts w:eastAsia="TimesNewRomanPS-BoldMT" w:cs="SimSun"/>
          <w:bCs/>
          <w:sz w:val="24"/>
          <w:lang w:eastAsia="zh-CN"/>
        </w:rPr>
        <w:t>is</w:t>
      </w:r>
      <w:r w:rsidR="006F4F4D">
        <w:rPr>
          <w:rFonts w:eastAsia="TimesNewRomanPS-BoldMT" w:cs="SimSun"/>
          <w:bCs/>
          <w:sz w:val="24"/>
          <w:lang w:eastAsia="zh-CN"/>
        </w:rPr>
        <w:t xml:space="preserve"> </w:t>
      </w:r>
      <w:r w:rsidRPr="006F4F4D">
        <w:rPr>
          <w:rFonts w:eastAsia="TimesNewRomanPS-BoldMT" w:cs="SimSun"/>
          <w:bCs/>
          <w:sz w:val="24"/>
          <w:lang w:eastAsia="zh-CN"/>
        </w:rPr>
        <w:t>the probability that any one person tests negative. What group</w:t>
      </w:r>
      <w:r w:rsidR="000B1B1A">
        <w:rPr>
          <w:rFonts w:eastAsia="TimesNewRomanPS-BoldMT" w:cs="SimSun"/>
          <w:bCs/>
          <w:sz w:val="24"/>
          <w:lang w:eastAsia="zh-CN"/>
        </w:rPr>
        <w:t xml:space="preserve"> </w:t>
      </w:r>
      <w:r w:rsidRPr="000B1B1A">
        <w:rPr>
          <w:rFonts w:eastAsia="TimesNewRomanPS-BoldMT" w:cs="SimSun"/>
          <w:bCs/>
          <w:sz w:val="24"/>
          <w:lang w:eastAsia="zh-CN"/>
        </w:rPr>
        <w:t xml:space="preserve">size </w:t>
      </w:r>
      <w:r w:rsidRPr="000B1B1A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0B1B1A">
        <w:rPr>
          <w:rFonts w:eastAsia="TimesNewRomanPS-BoldMT" w:cs="SimSun"/>
          <w:bCs/>
          <w:sz w:val="24"/>
          <w:lang w:eastAsia="zh-CN"/>
        </w:rPr>
        <w:t>minimizes the average number of tests in the case that</w:t>
      </w:r>
      <w:r w:rsidR="007962CF">
        <w:rPr>
          <w:rFonts w:eastAsia="TimesNewRomanPS-BoldMT" w:cs="SimSun"/>
          <w:bCs/>
          <w:sz w:val="24"/>
          <w:lang w:eastAsia="zh-CN"/>
        </w:rPr>
        <w:t xml:space="preserve"> </w:t>
      </w:r>
      <w:r w:rsidRPr="007962CF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7962CF">
        <w:rPr>
          <w:rFonts w:eastAsia="TimesNewRomanPS-BoldMT" w:cs="SimSun"/>
          <w:bCs/>
          <w:sz w:val="24"/>
          <w:lang w:eastAsia="zh-CN"/>
        </w:rPr>
        <w:t>= 10</w:t>
      </w:r>
      <w:r w:rsidR="00D85136">
        <w:rPr>
          <w:rFonts w:eastAsia="TimesNewRomanPS-BoldMT" w:cs="SimSun"/>
          <w:bCs/>
          <w:sz w:val="24"/>
          <w:lang w:eastAsia="zh-CN"/>
        </w:rPr>
        <w:t>0</w:t>
      </w:r>
      <w:r w:rsidRPr="007962CF">
        <w:rPr>
          <w:rFonts w:eastAsia="TimesNewRomanPS-BoldMT" w:cs="SimSun"/>
          <w:bCs/>
          <w:sz w:val="24"/>
          <w:lang w:eastAsia="zh-CN"/>
        </w:rPr>
        <w:t xml:space="preserve"> and </w:t>
      </w:r>
      <w:r w:rsidRPr="007962CF">
        <w:rPr>
          <w:rFonts w:eastAsia="TimesNewRomanPS-BoldMT" w:cs="SimSun"/>
          <w:bCs/>
          <w:i/>
          <w:iCs/>
          <w:sz w:val="24"/>
          <w:lang w:eastAsia="zh-CN"/>
        </w:rPr>
        <w:t xml:space="preserve">q </w:t>
      </w:r>
      <w:r w:rsidRPr="007962CF">
        <w:rPr>
          <w:rFonts w:eastAsia="TimesNewRomanPS-BoldMT" w:cs="SimSun"/>
          <w:bCs/>
          <w:sz w:val="24"/>
          <w:lang w:eastAsia="zh-CN"/>
        </w:rPr>
        <w:t xml:space="preserve">= 0.95? Assume </w:t>
      </w:r>
      <w:r w:rsidRPr="007962CF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7962CF">
        <w:rPr>
          <w:rFonts w:eastAsia="TimesNewRomanPS-BoldMT" w:cs="SimSun"/>
          <w:bCs/>
          <w:sz w:val="24"/>
          <w:lang w:eastAsia="zh-CN"/>
        </w:rPr>
        <w:t>is a real number between</w:t>
      </w:r>
      <w:r w:rsidR="005C3CCC">
        <w:rPr>
          <w:rFonts w:eastAsia="TimesNewRomanPS-BoldMT" w:cs="SimSun"/>
          <w:bCs/>
          <w:sz w:val="24"/>
          <w:lang w:eastAsia="zh-CN"/>
        </w:rPr>
        <w:t xml:space="preserve"> </w:t>
      </w:r>
      <w:r w:rsidRPr="005C3CCC">
        <w:rPr>
          <w:rFonts w:eastAsia="TimesNewRomanPS-BoldMT" w:cs="SimSun"/>
          <w:bCs/>
          <w:sz w:val="24"/>
          <w:lang w:eastAsia="zh-CN"/>
        </w:rPr>
        <w:t xml:space="preserve">1 and </w:t>
      </w:r>
      <w:r w:rsidR="00FA28F8">
        <w:rPr>
          <w:rFonts w:eastAsia="TimesNewRomanPS-BoldMT" w:cs="SimSun"/>
          <w:bCs/>
          <w:sz w:val="24"/>
          <w:lang w:eastAsia="zh-CN"/>
        </w:rPr>
        <w:t>150</w:t>
      </w:r>
      <w:r w:rsidR="00E0053B">
        <w:rPr>
          <w:rFonts w:eastAsia="TimesNewRomanPS-BoldMT" w:cs="SimSun"/>
          <w:bCs/>
          <w:sz w:val="24"/>
          <w:lang w:eastAsia="zh-CN"/>
        </w:rPr>
        <w:t xml:space="preserve"> in </w:t>
      </w:r>
      <w:r w:rsidR="00882576" w:rsidRPr="00DC1F06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="00E0053B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E0053B" w:rsidRPr="00E027E0">
        <w:rPr>
          <w:rFonts w:eastAsia="TimesNewRomanPS-BoldMT" w:cs="SimSun"/>
          <w:bCs/>
          <w:sz w:val="24"/>
          <w:lang w:eastAsia="zh-CN"/>
        </w:rPr>
        <w:t>or</w:t>
      </w:r>
      <w:r w:rsidR="00E0053B">
        <w:rPr>
          <w:rFonts w:eastAsia="TimesNewRomanPS-BoldMT" w:cs="SimSun"/>
          <w:bCs/>
          <w:color w:val="FF0000"/>
          <w:sz w:val="24"/>
          <w:lang w:eastAsia="zh-CN"/>
        </w:rPr>
        <w:t xml:space="preserve"> Python program</w:t>
      </w:r>
      <w:r w:rsidR="00260322">
        <w:rPr>
          <w:rFonts w:eastAsia="TimesNewRomanPS-BoldMT" w:cs="SimSun"/>
          <w:bCs/>
          <w:sz w:val="24"/>
          <w:lang w:eastAsia="zh-CN"/>
        </w:rPr>
        <w:t>.</w:t>
      </w:r>
    </w:p>
    <w:p w14:paraId="2430D773" w14:textId="77777777" w:rsid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C09C3D0" w14:textId="77777777" w:rsid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7687F22" w14:textId="77777777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 xml:space="preserve">The question focuses on </w:t>
      </w:r>
      <w:r w:rsidRPr="0076598F">
        <w:rPr>
          <w:rFonts w:eastAsia="TimesNewRomanPS-BoldMT" w:cs="SimSun"/>
          <w:b/>
          <w:bCs/>
          <w:sz w:val="24"/>
          <w:lang w:eastAsia="zh-CN"/>
        </w:rPr>
        <w:t>group testing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to minimize the number of tests required for a disease-testing process. In traditional testing:</w:t>
      </w:r>
    </w:p>
    <w:p w14:paraId="7EE24165" w14:textId="5343DCF8" w:rsidR="0076598F" w:rsidRPr="0076598F" w:rsidRDefault="0076598F" w:rsidP="0076598F">
      <w:pPr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If we test each person individually, N tests are required (where N=100).</w:t>
      </w:r>
    </w:p>
    <w:p w14:paraId="48F3BE3F" w14:textId="77777777" w:rsidR="0076598F" w:rsidRPr="0076598F" w:rsidRDefault="0076598F" w:rsidP="0076598F">
      <w:pPr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 xml:space="preserve">To reduce the number of tests, a </w:t>
      </w:r>
      <w:r w:rsidRPr="0076598F">
        <w:rPr>
          <w:rFonts w:eastAsia="TimesNewRomanPS-BoldMT" w:cs="SimSun"/>
          <w:b/>
          <w:bCs/>
          <w:sz w:val="24"/>
          <w:lang w:eastAsia="zh-CN"/>
        </w:rPr>
        <w:t>group testing strategy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is used:</w:t>
      </w:r>
    </w:p>
    <w:p w14:paraId="49D648C8" w14:textId="07700AC4" w:rsidR="0076598F" w:rsidRPr="0076598F" w:rsidRDefault="0076598F" w:rsidP="0076598F">
      <w:pPr>
        <w:numPr>
          <w:ilvl w:val="1"/>
          <w:numId w:val="1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Combine x samples and test them as a group.</w:t>
      </w:r>
    </w:p>
    <w:p w14:paraId="3CB30EF4" w14:textId="77777777" w:rsidR="0076598F" w:rsidRPr="0076598F" w:rsidRDefault="0076598F" w:rsidP="0076598F">
      <w:pPr>
        <w:numPr>
          <w:ilvl w:val="1"/>
          <w:numId w:val="1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/>
          <w:bCs/>
          <w:sz w:val="24"/>
          <w:lang w:eastAsia="zh-CN"/>
        </w:rPr>
        <w:t>If the test is negative</w:t>
      </w:r>
      <w:r w:rsidRPr="0076598F">
        <w:rPr>
          <w:rFonts w:eastAsia="TimesNewRomanPS-BoldMT" w:cs="SimSun"/>
          <w:bCs/>
          <w:sz w:val="24"/>
          <w:lang w:eastAsia="zh-CN"/>
        </w:rPr>
        <w:t xml:space="preserve">, all individuals in the group are disease-free, and only </w:t>
      </w:r>
      <w:r w:rsidRPr="0076598F">
        <w:rPr>
          <w:rFonts w:eastAsia="TimesNewRomanPS-BoldMT" w:cs="SimSun"/>
          <w:b/>
          <w:bCs/>
          <w:sz w:val="24"/>
          <w:lang w:eastAsia="zh-CN"/>
        </w:rPr>
        <w:t>1 test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is used for the group.</w:t>
      </w:r>
    </w:p>
    <w:p w14:paraId="3C516881" w14:textId="1213A199" w:rsidR="0076598F" w:rsidRPr="0076598F" w:rsidRDefault="0076598F" w:rsidP="0076598F">
      <w:pPr>
        <w:numPr>
          <w:ilvl w:val="1"/>
          <w:numId w:val="1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/>
          <w:bCs/>
          <w:sz w:val="24"/>
          <w:lang w:eastAsia="zh-CN"/>
        </w:rPr>
        <w:t>If the test is positive</w:t>
      </w:r>
      <w:r w:rsidRPr="0076598F">
        <w:rPr>
          <w:rFonts w:eastAsia="TimesNewRomanPS-BoldMT" w:cs="SimSun"/>
          <w:bCs/>
          <w:sz w:val="24"/>
          <w:lang w:eastAsia="zh-CN"/>
        </w:rPr>
        <w:t>, we need to individually test all x people in the group, requiring x+1 tests.</w:t>
      </w:r>
    </w:p>
    <w:p w14:paraId="1A22E9BE" w14:textId="0E1063ED" w:rsidR="0076598F" w:rsidRPr="0076598F" w:rsidRDefault="0076598F" w:rsidP="0076598F">
      <w:pPr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/>
          <w:bCs/>
          <w:sz w:val="24"/>
          <w:lang w:eastAsia="zh-CN"/>
        </w:rPr>
        <w:t>Goal</w:t>
      </w:r>
      <w:r w:rsidRPr="0076598F">
        <w:rPr>
          <w:rFonts w:eastAsia="TimesNewRomanPS-BoldMT" w:cs="SimSun"/>
          <w:bCs/>
          <w:sz w:val="24"/>
          <w:lang w:eastAsia="zh-CN"/>
        </w:rPr>
        <w:t xml:space="preserve">: Find the optimal group size x (a real number) that minimizes the </w:t>
      </w:r>
      <w:r w:rsidRPr="0076598F">
        <w:rPr>
          <w:rFonts w:eastAsia="TimesNewRomanPS-BoldMT" w:cs="SimSun"/>
          <w:b/>
          <w:bCs/>
          <w:sz w:val="24"/>
          <w:lang w:eastAsia="zh-CN"/>
        </w:rPr>
        <w:t>average number of tests</w:t>
      </w:r>
      <w:r w:rsidRPr="0076598F">
        <w:rPr>
          <w:rFonts w:eastAsia="TimesNewRomanPS-BoldMT" w:cs="SimSun"/>
          <w:bCs/>
          <w:sz w:val="24"/>
          <w:lang w:eastAsia="zh-CN"/>
        </w:rPr>
        <w:t>.</w:t>
      </w:r>
    </w:p>
    <w:p w14:paraId="486DDF70" w14:textId="77777777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Formula for average number of tests:</w:t>
      </w:r>
    </w:p>
    <w:p w14:paraId="3A21951E" w14:textId="5469BCEE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T(x)=N</w:t>
      </w:r>
      <w:proofErr w:type="gramStart"/>
      <w:r w:rsidRPr="0076598F">
        <w:rPr>
          <w:rFonts w:ascii="Cambria Math" w:eastAsia="TimesNewRomanPS-BoldMT" w:hAnsi="Cambria Math" w:cs="Cambria Math"/>
          <w:bCs/>
          <w:sz w:val="24"/>
          <w:lang w:eastAsia="zh-CN"/>
        </w:rPr>
        <w:t>⋅</w:t>
      </w:r>
      <w:r w:rsidRPr="0076598F">
        <w:rPr>
          <w:rFonts w:eastAsia="TimesNewRomanPS-BoldMT" w:cs="SimSun"/>
          <w:bCs/>
          <w:sz w:val="24"/>
          <w:lang w:eastAsia="zh-CN"/>
        </w:rPr>
        <w:t>(</w:t>
      </w:r>
      <w:proofErr w:type="gramEnd"/>
      <w:r w:rsidRPr="0076598F">
        <w:rPr>
          <w:rFonts w:eastAsia="TimesNewRomanPS-BoldMT" w:cs="SimSun"/>
          <w:bCs/>
          <w:sz w:val="24"/>
          <w:lang w:eastAsia="zh-CN"/>
        </w:rPr>
        <w:t>1</w:t>
      </w:r>
      <w:r w:rsidRPr="0076598F">
        <w:rPr>
          <w:rFonts w:eastAsia="TimesNewRomanPS-BoldMT"/>
          <w:bCs/>
          <w:sz w:val="24"/>
          <w:lang w:eastAsia="zh-CN"/>
        </w:rPr>
        <w:t>−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q</m:t>
            </m:r>
          </m:e>
          <m:sup>
            <m:r>
              <w:rPr>
                <w:rFonts w:ascii="Cambria Math" w:eastAsia="TimesNewRomanPS-BoldMT" w:hAnsi="Cambria Math"/>
                <w:sz w:val="24"/>
                <w:lang w:eastAsia="zh-CN"/>
              </w:rPr>
              <m:t>x</m:t>
            </m:r>
          </m:sup>
        </m:sSup>
        <m:r>
          <w:rPr>
            <w:rFonts w:ascii="Cambria Math" w:eastAsia="TimesNewRomanPS-BoldMT" w:hAnsi="Cambria Math"/>
            <w:sz w:val="24"/>
            <w:lang w:eastAsia="zh-CN"/>
          </w:rPr>
          <m:t>+</m:t>
        </m:r>
        <m:f>
          <m:f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/>
                <w:sz w:val="24"/>
                <w:lang w:eastAsia="zh-CN"/>
              </w:rPr>
              <m:t>x</m:t>
            </m:r>
          </m:den>
        </m:f>
      </m:oMath>
      <w:r>
        <w:rPr>
          <w:rFonts w:eastAsia="TimesNewRomanPS-BoldMT"/>
          <w:bCs/>
          <w:sz w:val="24"/>
          <w:lang w:eastAsia="zh-CN"/>
        </w:rPr>
        <w:t>)</w:t>
      </w:r>
    </w:p>
    <w:p w14:paraId="35627A0A" w14:textId="77777777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Where:</w:t>
      </w:r>
    </w:p>
    <w:p w14:paraId="1DF098D1" w14:textId="7781C881" w:rsidR="0076598F" w:rsidRPr="0076598F" w:rsidRDefault="0076598F" w:rsidP="0076598F">
      <w:pPr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N=100: Total number of people to be tested.</w:t>
      </w:r>
    </w:p>
    <w:p w14:paraId="322352D5" w14:textId="1F61EDDB" w:rsidR="0076598F" w:rsidRPr="0076598F" w:rsidRDefault="0076598F" w:rsidP="0076598F">
      <w:pPr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q=0.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</w:t>
      </w:r>
      <w:r w:rsidRPr="0076598F">
        <w:rPr>
          <w:rFonts w:eastAsia="TimesNewRomanPS-BoldMT" w:cs="SimSun"/>
          <w:bCs/>
          <w:sz w:val="24"/>
          <w:lang w:eastAsia="zh-CN"/>
        </w:rPr>
        <w:t xml:space="preserve">95: Probability that an individual is </w:t>
      </w:r>
      <w:proofErr w:type="gramStart"/>
      <w:r w:rsidRPr="0076598F">
        <w:rPr>
          <w:rFonts w:eastAsia="TimesNewRomanPS-BoldMT" w:cs="SimSun"/>
          <w:bCs/>
          <w:sz w:val="24"/>
          <w:lang w:eastAsia="zh-CN"/>
        </w:rPr>
        <w:t>disease-negative</w:t>
      </w:r>
      <w:proofErr w:type="gramEnd"/>
      <w:r w:rsidRPr="0076598F">
        <w:rPr>
          <w:rFonts w:eastAsia="TimesNewRomanPS-BoldMT" w:cs="SimSun"/>
          <w:bCs/>
          <w:sz w:val="24"/>
          <w:lang w:eastAsia="zh-CN"/>
        </w:rPr>
        <w:t>.</w:t>
      </w:r>
    </w:p>
    <w:p w14:paraId="102D851B" w14:textId="7F73ADF7" w:rsidR="0076598F" w:rsidRDefault="0076598F" w:rsidP="0076598F">
      <w:pPr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x: Group size (to be optimized).</w:t>
      </w:r>
    </w:p>
    <w:p w14:paraId="71938E70" w14:textId="77777777" w:rsid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0706CDD" w14:textId="6D8FA8B3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U</w:t>
      </w:r>
      <w:r w:rsidRPr="0076598F">
        <w:rPr>
          <w:rFonts w:eastAsia="TimesNewRomanPS-BoldMT" w:cs="SimSun"/>
          <w:bCs/>
          <w:sz w:val="24"/>
          <w:lang w:eastAsia="zh-CN"/>
        </w:rPr>
        <w:t>nderstand</w:t>
      </w:r>
      <w:r>
        <w:rPr>
          <w:rFonts w:eastAsia="TimesNewRomanPS-BoldMT" w:cs="SimSun"/>
          <w:bCs/>
          <w:sz w:val="24"/>
          <w:lang w:eastAsia="zh-CN"/>
        </w:rPr>
        <w:t>ing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the formula T(x) step by step:</w:t>
      </w:r>
    </w:p>
    <w:p w14:paraId="140D1EC6" w14:textId="0D6AD31F" w:rsidR="0076598F" w:rsidRPr="0076598F" w:rsidRDefault="0076598F" w:rsidP="0076598F">
      <w:pPr>
        <w:numPr>
          <w:ilvl w:val="0"/>
          <w:numId w:val="12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1−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q</m:t>
            </m:r>
          </m:e>
          <m:sup>
            <m:r>
              <w:rPr>
                <w:rFonts w:ascii="Cambria Math" w:eastAsia="TimesNewRomanPS-BoldMT" w:hAnsi="Cambria Math"/>
                <w:sz w:val="24"/>
                <w:lang w:eastAsia="zh-CN"/>
              </w:rPr>
              <m:t>x</m:t>
            </m:r>
          </m:sup>
        </m:sSup>
      </m:oMath>
      <w:r w:rsidRPr="0076598F">
        <w:rPr>
          <w:rFonts w:eastAsia="TimesNewRomanPS-BoldMT" w:cs="SimSun"/>
          <w:bCs/>
          <w:sz w:val="24"/>
          <w:lang w:eastAsia="zh-CN"/>
        </w:rPr>
        <w:t>:</w:t>
      </w:r>
      <w:r>
        <w:rPr>
          <w:rFonts w:eastAsia="TimesNewRomanPS-BoldMT" w:cs="SimSun"/>
          <w:bCs/>
          <w:sz w:val="24"/>
          <w:lang w:eastAsia="zh-CN"/>
        </w:rPr>
        <w:t xml:space="preserve">   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Represents the probability that at least </w:t>
      </w:r>
      <w:r w:rsidRPr="0076598F">
        <w:rPr>
          <w:rFonts w:eastAsia="TimesNewRomanPS-BoldMT" w:cs="SimSun"/>
          <w:b/>
          <w:bCs/>
          <w:sz w:val="24"/>
          <w:lang w:eastAsia="zh-CN"/>
        </w:rPr>
        <w:t>one person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in the group of size x tests positive. This increases with larger x, requiring more individual tests.</w:t>
      </w:r>
    </w:p>
    <w:p w14:paraId="56624627" w14:textId="345BFF33" w:rsidR="0076598F" w:rsidRPr="0076598F" w:rsidRDefault="0076598F" w:rsidP="0076598F">
      <w:pPr>
        <w:numPr>
          <w:ilvl w:val="0"/>
          <w:numId w:val="12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>
        <m:f>
          <m:f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/>
                <w:sz w:val="24"/>
                <w:lang w:eastAsia="zh-CN"/>
              </w:rPr>
              <m:t>x</m:t>
            </m:r>
          </m:den>
        </m:f>
      </m:oMath>
      <w:r w:rsidRPr="0076598F">
        <w:rPr>
          <w:rFonts w:eastAsia="TimesNewRomanPS-BoldMT" w:cs="SimSun"/>
          <w:bCs/>
          <w:sz w:val="24"/>
          <w:lang w:eastAsia="zh-CN"/>
        </w:rPr>
        <w:t>​: Represents the efficiency of testing smaller groups. Smaller groups reduce the chance of retesting but increase the number of total groups.</w:t>
      </w:r>
    </w:p>
    <w:p w14:paraId="132A372A" w14:textId="2ABB08DA" w:rsidR="0076598F" w:rsidRPr="0076598F" w:rsidRDefault="0076598F" w:rsidP="0076598F">
      <w:pPr>
        <w:numPr>
          <w:ilvl w:val="0"/>
          <w:numId w:val="12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Multiply by N: Accounts for the total population size.</w:t>
      </w:r>
    </w:p>
    <w:p w14:paraId="5592F670" w14:textId="6804762E" w:rsid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The challenge is to balance these components to minimize T(x).</w:t>
      </w:r>
    </w:p>
    <w:p w14:paraId="3255CE25" w14:textId="77777777" w:rsid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81CE2AA" w14:textId="77777777" w:rsidR="0076598F" w:rsidRPr="0076598F" w:rsidRDefault="0076598F" w:rsidP="0076598F">
      <w:pPr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N=100: Total population size.</w:t>
      </w:r>
    </w:p>
    <w:p w14:paraId="4730765D" w14:textId="00AF5FEC" w:rsidR="0076598F" w:rsidRPr="0076598F" w:rsidRDefault="0076598F" w:rsidP="0076598F">
      <w:pPr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q=0.9</w:t>
      </w:r>
      <w:r>
        <w:rPr>
          <w:rFonts w:eastAsia="TimesNewRomanPS-BoldMT" w:cs="SimSun"/>
          <w:bCs/>
          <w:sz w:val="24"/>
          <w:lang w:eastAsia="zh-CN"/>
        </w:rPr>
        <w:t>5</w:t>
      </w:r>
      <w:r w:rsidRPr="0076598F">
        <w:rPr>
          <w:rFonts w:eastAsia="TimesNewRomanPS-BoldMT" w:cs="SimSun"/>
          <w:bCs/>
          <w:sz w:val="24"/>
          <w:lang w:eastAsia="zh-CN"/>
        </w:rPr>
        <w:t xml:space="preserve">: High probability of being </w:t>
      </w:r>
      <w:r w:rsidRPr="0076598F">
        <w:rPr>
          <w:rFonts w:eastAsia="TimesNewRomanPS-BoldMT" w:cs="SimSun"/>
          <w:bCs/>
          <w:sz w:val="24"/>
          <w:lang w:eastAsia="zh-CN"/>
        </w:rPr>
        <w:t>disease negative</w:t>
      </w:r>
      <w:r w:rsidRPr="0076598F">
        <w:rPr>
          <w:rFonts w:eastAsia="TimesNewRomanPS-BoldMT" w:cs="SimSun"/>
          <w:bCs/>
          <w:sz w:val="24"/>
          <w:lang w:eastAsia="zh-CN"/>
        </w:rPr>
        <w:t>.</w:t>
      </w:r>
    </w:p>
    <w:p w14:paraId="2939A920" w14:textId="2B6F75F8" w:rsidR="0076598F" w:rsidRPr="0076598F" w:rsidRDefault="0076598F" w:rsidP="0076598F">
      <w:pPr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 xml:space="preserve">x: A real number (group size) between </w:t>
      </w:r>
      <w:r w:rsidRPr="0076598F">
        <w:rPr>
          <w:rFonts w:eastAsia="TimesNewRomanPS-BoldMT" w:cs="SimSun"/>
          <w:b/>
          <w:bCs/>
          <w:sz w:val="24"/>
          <w:lang w:eastAsia="zh-CN"/>
        </w:rPr>
        <w:t>1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and </w:t>
      </w:r>
      <w:r w:rsidRPr="0076598F">
        <w:rPr>
          <w:rFonts w:eastAsia="TimesNewRomanPS-BoldMT" w:cs="SimSun"/>
          <w:b/>
          <w:bCs/>
          <w:sz w:val="24"/>
          <w:lang w:eastAsia="zh-CN"/>
        </w:rPr>
        <w:t>150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(to prevent extremely small or large group sizes).</w:t>
      </w:r>
    </w:p>
    <w:p w14:paraId="2419F436" w14:textId="49D1D9C3" w:rsidR="0076598F" w:rsidRDefault="0076598F" w:rsidP="0076598F">
      <w:pPr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Minimize T(x): The average number of tests needed.</w:t>
      </w:r>
    </w:p>
    <w:p w14:paraId="03ABD8DC" w14:textId="1D7BF363" w:rsid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For solving the problem:</w:t>
      </w:r>
    </w:p>
    <w:p w14:paraId="7F92A03E" w14:textId="74538160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 Us</w:t>
      </w:r>
      <w:r>
        <w:rPr>
          <w:rFonts w:eastAsia="TimesNewRomanPS-BoldMT" w:cs="SimSun"/>
          <w:bCs/>
          <w:sz w:val="24"/>
          <w:lang w:eastAsia="zh-CN"/>
        </w:rPr>
        <w:t>ing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</w:t>
      </w:r>
      <w:r w:rsidRPr="0076598F">
        <w:rPr>
          <w:rFonts w:eastAsia="TimesNewRomanPS-BoldMT" w:cs="SimSun"/>
          <w:b/>
          <w:bCs/>
          <w:sz w:val="24"/>
          <w:lang w:eastAsia="zh-CN"/>
        </w:rPr>
        <w:t>Python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to calculate T(x) for different values of x in the range 1 to 150.</w:t>
      </w:r>
    </w:p>
    <w:p w14:paraId="371A70CC" w14:textId="12ECB976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 Us</w:t>
      </w:r>
      <w:r>
        <w:rPr>
          <w:rFonts w:eastAsia="TimesNewRomanPS-BoldMT" w:cs="SimSun"/>
          <w:bCs/>
          <w:sz w:val="24"/>
          <w:lang w:eastAsia="zh-CN"/>
        </w:rPr>
        <w:t>ing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</w:t>
      </w:r>
      <w:r w:rsidRPr="0076598F">
        <w:rPr>
          <w:rFonts w:eastAsia="TimesNewRomanPS-BoldMT" w:cs="SimSun"/>
          <w:b/>
          <w:bCs/>
          <w:sz w:val="24"/>
          <w:lang w:eastAsia="zh-CN"/>
        </w:rPr>
        <w:t>fine-grained steps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(e.g., 10,000 points between 1 and 150) for precise calculations.</w:t>
      </w:r>
    </w:p>
    <w:p w14:paraId="0C6608C5" w14:textId="55DB13E9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 Identify</w:t>
      </w:r>
      <w:r>
        <w:rPr>
          <w:rFonts w:eastAsia="TimesNewRomanPS-BoldMT" w:cs="SimSun"/>
          <w:bCs/>
          <w:sz w:val="24"/>
          <w:lang w:eastAsia="zh-CN"/>
        </w:rPr>
        <w:t>ing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the value of x that gives the smallest T(x).</w:t>
      </w:r>
    </w:p>
    <w:p w14:paraId="416B2C0F" w14:textId="2F21101A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> Output</w:t>
      </w:r>
      <w:r w:rsidRPr="0076598F">
        <w:rPr>
          <w:rFonts w:eastAsia="TimesNewRomanPS-BoldMT" w:cs="SimSun"/>
          <w:bCs/>
          <w:sz w:val="24"/>
          <w:lang w:eastAsia="zh-CN"/>
        </w:rPr>
        <w:t>:</w:t>
      </w:r>
    </w:p>
    <w:p w14:paraId="478601A8" w14:textId="675AF18B" w:rsidR="0076598F" w:rsidRPr="0076598F" w:rsidRDefault="0076598F" w:rsidP="0076598F">
      <w:pPr>
        <w:numPr>
          <w:ilvl w:val="0"/>
          <w:numId w:val="14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 xml:space="preserve">The </w:t>
      </w:r>
      <w:r w:rsidRPr="0076598F">
        <w:rPr>
          <w:rFonts w:eastAsia="TimesNewRomanPS-BoldMT" w:cs="SimSun"/>
          <w:b/>
          <w:bCs/>
          <w:sz w:val="24"/>
          <w:lang w:eastAsia="zh-CN"/>
        </w:rPr>
        <w:t>optimal group size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x.</w:t>
      </w:r>
    </w:p>
    <w:p w14:paraId="7AFA6B6F" w14:textId="07434A64" w:rsidR="0076598F" w:rsidRDefault="0076598F" w:rsidP="0076598F">
      <w:pPr>
        <w:numPr>
          <w:ilvl w:val="0"/>
          <w:numId w:val="14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6598F">
        <w:rPr>
          <w:rFonts w:eastAsia="TimesNewRomanPS-BoldMT" w:cs="SimSun"/>
          <w:bCs/>
          <w:sz w:val="24"/>
          <w:lang w:eastAsia="zh-CN"/>
        </w:rPr>
        <w:t xml:space="preserve">The </w:t>
      </w:r>
      <w:r w:rsidRPr="0076598F">
        <w:rPr>
          <w:rFonts w:eastAsia="TimesNewRomanPS-BoldMT" w:cs="SimSun"/>
          <w:b/>
          <w:bCs/>
          <w:sz w:val="24"/>
          <w:lang w:eastAsia="zh-CN"/>
        </w:rPr>
        <w:t>minimum average number of tests</w:t>
      </w:r>
      <w:r w:rsidRPr="0076598F">
        <w:rPr>
          <w:rFonts w:eastAsia="TimesNewRomanPS-BoldMT" w:cs="SimSun"/>
          <w:bCs/>
          <w:sz w:val="24"/>
          <w:lang w:eastAsia="zh-CN"/>
        </w:rPr>
        <w:t xml:space="preserve"> T(x).</w:t>
      </w:r>
    </w:p>
    <w:p w14:paraId="19FA6155" w14:textId="77777777" w:rsid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DDCE6A7" w14:textId="5ED42AC9" w:rsid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Source Code:</w:t>
      </w:r>
    </w:p>
    <w:p w14:paraId="5BA665A3" w14:textId="35579D7D" w:rsid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7D418E10" wp14:editId="22CF09DF">
            <wp:extent cx="5543550" cy="3808095"/>
            <wp:effectExtent l="0" t="0" r="0" b="1905"/>
            <wp:docPr id="1006622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29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CB0A" w14:textId="73237FEE" w:rsid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Output:</w:t>
      </w:r>
    </w:p>
    <w:p w14:paraId="0FC91A7E" w14:textId="77777777" w:rsid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B403757" w14:textId="0F88E33F" w:rsid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1182917A" wp14:editId="61289853">
            <wp:extent cx="4191585" cy="600159"/>
            <wp:effectExtent l="0" t="0" r="0" b="9525"/>
            <wp:docPr id="1483950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097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7E9A" w14:textId="77777777" w:rsidR="004A2258" w:rsidRP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lastRenderedPageBreak/>
        <w:t>When the program runs:</w:t>
      </w:r>
    </w:p>
    <w:p w14:paraId="7FE29309" w14:textId="77777777" w:rsidR="004A2258" w:rsidRPr="004A2258" w:rsidRDefault="004A2258" w:rsidP="004A2258">
      <w:pPr>
        <w:numPr>
          <w:ilvl w:val="0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Input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322FD035" w14:textId="39A366A9" w:rsidR="004A2258" w:rsidRPr="004A2258" w:rsidRDefault="004A2258" w:rsidP="004A2258">
      <w:pPr>
        <w:numPr>
          <w:ilvl w:val="1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Constants: N=100, q=0.95.</w:t>
      </w:r>
    </w:p>
    <w:p w14:paraId="6F53588B" w14:textId="20E4D6D7" w:rsidR="004A2258" w:rsidRPr="004A2258" w:rsidRDefault="004A2258" w:rsidP="004A2258">
      <w:pPr>
        <w:numPr>
          <w:ilvl w:val="1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Range of x: From 1 to 150 (generated with </w:t>
      </w:r>
      <w:proofErr w:type="spellStart"/>
      <w:proofErr w:type="gramStart"/>
      <w:r w:rsidRPr="004A2258">
        <w:rPr>
          <w:rFonts w:eastAsia="TimesNewRomanPS-BoldMT" w:cs="SimSun"/>
          <w:bCs/>
          <w:sz w:val="24"/>
          <w:lang w:eastAsia="zh-CN"/>
        </w:rPr>
        <w:t>np.linspace</w:t>
      </w:r>
      <w:proofErr w:type="spellEnd"/>
      <w:proofErr w:type="gramEnd"/>
      <w:r w:rsidRPr="004A2258">
        <w:rPr>
          <w:rFonts w:eastAsia="TimesNewRomanPS-BoldMT" w:cs="SimSun"/>
          <w:bCs/>
          <w:sz w:val="24"/>
          <w:lang w:eastAsia="zh-CN"/>
        </w:rPr>
        <w:t xml:space="preserve"> for precision).</w:t>
      </w:r>
    </w:p>
    <w:p w14:paraId="6B78BDC9" w14:textId="77777777" w:rsidR="004A2258" w:rsidRPr="004A2258" w:rsidRDefault="004A2258" w:rsidP="004A2258">
      <w:pPr>
        <w:numPr>
          <w:ilvl w:val="0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Process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1215BA70" w14:textId="66B1012B" w:rsidR="004A2258" w:rsidRPr="004A2258" w:rsidRDefault="004A2258" w:rsidP="004A2258">
      <w:pPr>
        <w:numPr>
          <w:ilvl w:val="1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For each value of xxx, calculate T(x) using the formula.</w:t>
      </w:r>
    </w:p>
    <w:p w14:paraId="669E1C3F" w14:textId="77777777" w:rsidR="004A2258" w:rsidRPr="004A2258" w:rsidRDefault="004A2258" w:rsidP="004A2258">
      <w:pPr>
        <w:numPr>
          <w:ilvl w:val="1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Store the results in a list (</w:t>
      </w:r>
      <w:proofErr w:type="spellStart"/>
      <w:r w:rsidRPr="004A2258">
        <w:rPr>
          <w:rFonts w:eastAsia="TimesNewRomanPS-BoldMT" w:cs="SimSun"/>
          <w:bCs/>
          <w:sz w:val="24"/>
          <w:lang w:eastAsia="zh-CN"/>
        </w:rPr>
        <w:t>T_values</w:t>
      </w:r>
      <w:proofErr w:type="spellEnd"/>
      <w:r w:rsidRPr="004A2258">
        <w:rPr>
          <w:rFonts w:eastAsia="TimesNewRomanPS-BoldMT" w:cs="SimSun"/>
          <w:bCs/>
          <w:sz w:val="24"/>
          <w:lang w:eastAsia="zh-CN"/>
        </w:rPr>
        <w:t>).</w:t>
      </w:r>
    </w:p>
    <w:p w14:paraId="5AAE9A9D" w14:textId="087705A0" w:rsidR="004A2258" w:rsidRPr="004A2258" w:rsidRDefault="004A2258" w:rsidP="004A2258">
      <w:pPr>
        <w:numPr>
          <w:ilvl w:val="1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Find the minimum T(x) and the corresponding x using </w:t>
      </w:r>
      <w:proofErr w:type="spellStart"/>
      <w:proofErr w:type="gramStart"/>
      <w:r w:rsidRPr="004A2258">
        <w:rPr>
          <w:rFonts w:eastAsia="TimesNewRomanPS-BoldMT" w:cs="SimSun"/>
          <w:bCs/>
          <w:sz w:val="24"/>
          <w:lang w:eastAsia="zh-CN"/>
        </w:rPr>
        <w:t>np.argmin</w:t>
      </w:r>
      <w:proofErr w:type="spellEnd"/>
      <w:proofErr w:type="gramEnd"/>
      <w:r w:rsidRPr="004A2258">
        <w:rPr>
          <w:rFonts w:eastAsia="TimesNewRomanPS-BoldMT" w:cs="SimSun"/>
          <w:bCs/>
          <w:sz w:val="24"/>
          <w:lang w:eastAsia="zh-CN"/>
        </w:rPr>
        <w:t>.</w:t>
      </w:r>
    </w:p>
    <w:p w14:paraId="776E714B" w14:textId="77777777" w:rsidR="004A2258" w:rsidRPr="004A2258" w:rsidRDefault="004A2258" w:rsidP="004A2258">
      <w:pPr>
        <w:numPr>
          <w:ilvl w:val="0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Output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62FD388A" w14:textId="5682C626" w:rsidR="004A2258" w:rsidRPr="004A2258" w:rsidRDefault="004A2258" w:rsidP="004A2258">
      <w:pPr>
        <w:numPr>
          <w:ilvl w:val="1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The </w:t>
      </w:r>
      <w:r w:rsidRPr="004A2258">
        <w:rPr>
          <w:rFonts w:eastAsia="TimesNewRomanPS-BoldMT" w:cs="SimSun"/>
          <w:b/>
          <w:bCs/>
          <w:sz w:val="24"/>
          <w:lang w:eastAsia="zh-CN"/>
        </w:rPr>
        <w:t>optimal x</w:t>
      </w:r>
      <w:r w:rsidRPr="004A2258">
        <w:rPr>
          <w:rFonts w:eastAsia="TimesNewRomanPS-BoldMT" w:cs="SimSun"/>
          <w:bCs/>
          <w:sz w:val="24"/>
          <w:lang w:eastAsia="zh-CN"/>
        </w:rPr>
        <w:t xml:space="preserve"> that minimizes T(x).</w:t>
      </w:r>
    </w:p>
    <w:p w14:paraId="276EEE5C" w14:textId="52FEA8F9" w:rsidR="004A2258" w:rsidRDefault="004A2258" w:rsidP="004A2258">
      <w:pPr>
        <w:numPr>
          <w:ilvl w:val="1"/>
          <w:numId w:val="1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The </w:t>
      </w:r>
      <w:r w:rsidRPr="004A2258">
        <w:rPr>
          <w:rFonts w:eastAsia="TimesNewRomanPS-BoldMT" w:cs="SimSun"/>
          <w:b/>
          <w:bCs/>
          <w:sz w:val="24"/>
          <w:lang w:eastAsia="zh-CN"/>
        </w:rPr>
        <w:t>minimum value of T(x)</w:t>
      </w:r>
      <w:r w:rsidRPr="004A2258">
        <w:rPr>
          <w:rFonts w:eastAsia="TimesNewRomanPS-BoldMT" w:cs="SimSun"/>
          <w:bCs/>
          <w:sz w:val="24"/>
          <w:lang w:eastAsia="zh-CN"/>
        </w:rPr>
        <w:t>.</w:t>
      </w:r>
    </w:p>
    <w:p w14:paraId="7B62F844" w14:textId="0BC1BC5E" w:rsidR="004A2258" w:rsidRP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</w:t>
      </w:r>
      <w:r w:rsidRPr="004A2258">
        <w:rPr>
          <w:rFonts w:eastAsia="TimesNewRomanPS-BoldMT" w:cs="SimSun"/>
          <w:bCs/>
          <w:sz w:val="24"/>
          <w:lang w:eastAsia="zh-CN"/>
        </w:rPr>
        <w:t>fter running the Python code:</w:t>
      </w:r>
    </w:p>
    <w:p w14:paraId="1EDB4922" w14:textId="18F95F85" w:rsidR="004A2258" w:rsidRPr="004A2258" w:rsidRDefault="004A2258" w:rsidP="004A2258">
      <w:pPr>
        <w:numPr>
          <w:ilvl w:val="0"/>
          <w:numId w:val="1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Optimal Group Size (x)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5D915DB7" w14:textId="473E5206" w:rsidR="004A2258" w:rsidRPr="004A2258" w:rsidRDefault="004A2258" w:rsidP="004A2258">
      <w:pPr>
        <w:numPr>
          <w:ilvl w:val="1"/>
          <w:numId w:val="1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x≈5.02</w:t>
      </w:r>
      <w:proofErr w:type="gramStart"/>
      <w:r w:rsidRPr="004A2258">
        <w:rPr>
          <w:rFonts w:eastAsia="TimesNewRomanPS-BoldMT" w:cs="SimSun"/>
          <w:bCs/>
          <w:sz w:val="24"/>
          <w:lang w:eastAsia="zh-CN"/>
        </w:rPr>
        <w:t>x :</w:t>
      </w:r>
      <w:proofErr w:type="gramEnd"/>
      <w:r w:rsidRPr="004A2258">
        <w:rPr>
          <w:rFonts w:eastAsia="TimesNewRomanPS-BoldMT" w:cs="SimSun"/>
          <w:bCs/>
          <w:sz w:val="24"/>
          <w:lang w:eastAsia="zh-CN"/>
        </w:rPr>
        <w:t xml:space="preserve"> A group size of approximately 5 people minimizes the number of tests.</w:t>
      </w:r>
    </w:p>
    <w:p w14:paraId="2CC51072" w14:textId="785B68E7" w:rsidR="004A2258" w:rsidRPr="004A2258" w:rsidRDefault="004A2258" w:rsidP="004A2258">
      <w:pPr>
        <w:numPr>
          <w:ilvl w:val="0"/>
          <w:numId w:val="1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Minimum Average Number of Tests (T(x))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1F14AC86" w14:textId="1D1A0A92" w:rsidR="004A2258" w:rsidRPr="004A2258" w:rsidRDefault="004A2258" w:rsidP="004A2258">
      <w:pPr>
        <w:numPr>
          <w:ilvl w:val="1"/>
          <w:numId w:val="1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T(x)≈42.</w:t>
      </w:r>
      <w:r w:rsidRPr="004A2258">
        <w:rPr>
          <w:rFonts w:eastAsia="TimesNewRomanPS-BoldMT" w:cs="SimSun"/>
          <w:bCs/>
          <w:sz w:val="24"/>
          <w:lang w:eastAsia="zh-CN"/>
        </w:rPr>
        <w:t xml:space="preserve"> </w:t>
      </w:r>
      <w:r w:rsidRPr="004A2258">
        <w:rPr>
          <w:rFonts w:eastAsia="TimesNewRomanPS-BoldMT" w:cs="SimSun"/>
          <w:bCs/>
          <w:sz w:val="24"/>
          <w:lang w:eastAsia="zh-CN"/>
        </w:rPr>
        <w:t>62: The minimum average number of tests needed for the population.</w:t>
      </w:r>
    </w:p>
    <w:p w14:paraId="73E60F80" w14:textId="77777777" w:rsid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0CF44A9" w14:textId="77777777" w:rsidR="004A2258" w:rsidRPr="004A2258" w:rsidRDefault="004A2258" w:rsidP="004A2258">
      <w:pPr>
        <w:snapToGrid w:val="0"/>
        <w:contextualSpacing/>
        <w:rPr>
          <w:rFonts w:eastAsia="TimesNewRomanPS-BoldMT" w:cs="SimSun"/>
          <w:b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Detailed Explanation of the Code</w:t>
      </w:r>
    </w:p>
    <w:p w14:paraId="6A89D1CC" w14:textId="77777777" w:rsidR="004A2258" w:rsidRPr="004A2258" w:rsidRDefault="004A2258" w:rsidP="004A2258">
      <w:pPr>
        <w:numPr>
          <w:ilvl w:val="0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Define Constants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4442671C" w14:textId="51FD3DB0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N=100: Total population size.</w:t>
      </w:r>
    </w:p>
    <w:p w14:paraId="427A7B82" w14:textId="24901487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q=0.</w:t>
      </w:r>
      <w:r w:rsidRPr="004A2258">
        <w:rPr>
          <w:rFonts w:eastAsia="TimesNewRomanPS-BoldMT" w:cs="SimSun"/>
          <w:bCs/>
          <w:sz w:val="24"/>
          <w:lang w:eastAsia="zh-CN"/>
        </w:rPr>
        <w:t xml:space="preserve"> </w:t>
      </w:r>
      <w:r w:rsidRPr="004A2258">
        <w:rPr>
          <w:rFonts w:eastAsia="TimesNewRomanPS-BoldMT" w:cs="SimSun"/>
          <w:bCs/>
          <w:sz w:val="24"/>
          <w:lang w:eastAsia="zh-CN"/>
        </w:rPr>
        <w:t>95: Probability of a person being negative.</w:t>
      </w:r>
    </w:p>
    <w:p w14:paraId="6FE0F800" w14:textId="77777777" w:rsidR="004A2258" w:rsidRPr="004A2258" w:rsidRDefault="004A2258" w:rsidP="004A2258">
      <w:pPr>
        <w:numPr>
          <w:ilvl w:val="0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Define Formula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249706AC" w14:textId="7B3F3298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Use a function </w:t>
      </w:r>
      <w:proofErr w:type="spellStart"/>
      <w:r w:rsidRPr="004A2258">
        <w:rPr>
          <w:rFonts w:eastAsia="TimesNewRomanPS-BoldMT" w:cs="SimSun"/>
          <w:bCs/>
          <w:sz w:val="24"/>
          <w:lang w:eastAsia="zh-CN"/>
        </w:rPr>
        <w:t>average_tests</w:t>
      </w:r>
      <w:proofErr w:type="spellEnd"/>
      <w:r w:rsidRPr="004A2258">
        <w:rPr>
          <w:rFonts w:eastAsia="TimesNewRomanPS-BoldMT" w:cs="SimSun"/>
          <w:bCs/>
          <w:sz w:val="24"/>
          <w:lang w:eastAsia="zh-CN"/>
        </w:rPr>
        <w:t>(x) to calculate T(x) for any given x.</w:t>
      </w:r>
    </w:p>
    <w:p w14:paraId="50E7B2E6" w14:textId="7E1AF16A" w:rsidR="004A2258" w:rsidRPr="004A2258" w:rsidRDefault="004A2258" w:rsidP="004A2258">
      <w:pPr>
        <w:numPr>
          <w:ilvl w:val="0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Generate x Values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63C70728" w14:textId="77777777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Create 10,000 equally spaced points between 1.01 and 150 using </w:t>
      </w:r>
      <w:proofErr w:type="spellStart"/>
      <w:proofErr w:type="gramStart"/>
      <w:r w:rsidRPr="004A2258">
        <w:rPr>
          <w:rFonts w:eastAsia="TimesNewRomanPS-BoldMT" w:cs="SimSun"/>
          <w:bCs/>
          <w:sz w:val="24"/>
          <w:lang w:eastAsia="zh-CN"/>
        </w:rPr>
        <w:t>np.linspace</w:t>
      </w:r>
      <w:proofErr w:type="spellEnd"/>
      <w:proofErr w:type="gramEnd"/>
      <w:r w:rsidRPr="004A2258">
        <w:rPr>
          <w:rFonts w:eastAsia="TimesNewRomanPS-BoldMT" w:cs="SimSun"/>
          <w:bCs/>
          <w:sz w:val="24"/>
          <w:lang w:eastAsia="zh-CN"/>
        </w:rPr>
        <w:t>.</w:t>
      </w:r>
    </w:p>
    <w:p w14:paraId="656A6F0F" w14:textId="7E2C0BEA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Avoid x=1 to prevent division by zero in 1/x.</w:t>
      </w:r>
    </w:p>
    <w:p w14:paraId="3F337102" w14:textId="1A1ECDA9" w:rsidR="004A2258" w:rsidRPr="004A2258" w:rsidRDefault="004A2258" w:rsidP="004A2258">
      <w:pPr>
        <w:numPr>
          <w:ilvl w:val="0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Compute T(x)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33833C69" w14:textId="426BF187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Use a loop to calculate T(x) for each value of x.</w:t>
      </w:r>
    </w:p>
    <w:p w14:paraId="4CB14416" w14:textId="77777777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Store results in a list </w:t>
      </w:r>
      <w:proofErr w:type="spellStart"/>
      <w:r w:rsidRPr="004A2258">
        <w:rPr>
          <w:rFonts w:eastAsia="TimesNewRomanPS-BoldMT" w:cs="SimSun"/>
          <w:bCs/>
          <w:sz w:val="24"/>
          <w:lang w:eastAsia="zh-CN"/>
        </w:rPr>
        <w:t>T_values</w:t>
      </w:r>
      <w:proofErr w:type="spellEnd"/>
      <w:r w:rsidRPr="004A2258">
        <w:rPr>
          <w:rFonts w:eastAsia="TimesNewRomanPS-BoldMT" w:cs="SimSun"/>
          <w:bCs/>
          <w:sz w:val="24"/>
          <w:lang w:eastAsia="zh-CN"/>
        </w:rPr>
        <w:t>.</w:t>
      </w:r>
    </w:p>
    <w:p w14:paraId="478DE5D2" w14:textId="77777777" w:rsidR="004A2258" w:rsidRPr="004A2258" w:rsidRDefault="004A2258" w:rsidP="004A2258">
      <w:pPr>
        <w:numPr>
          <w:ilvl w:val="0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Find Minimum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29B67D5C" w14:textId="12C83A63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 xml:space="preserve">Use </w:t>
      </w:r>
      <w:proofErr w:type="spellStart"/>
      <w:proofErr w:type="gramStart"/>
      <w:r w:rsidRPr="004A2258">
        <w:rPr>
          <w:rFonts w:eastAsia="TimesNewRomanPS-BoldMT" w:cs="SimSun"/>
          <w:bCs/>
          <w:sz w:val="24"/>
          <w:lang w:eastAsia="zh-CN"/>
        </w:rPr>
        <w:t>np.argmin</w:t>
      </w:r>
      <w:proofErr w:type="spellEnd"/>
      <w:proofErr w:type="gramEnd"/>
      <w:r w:rsidRPr="004A2258">
        <w:rPr>
          <w:rFonts w:eastAsia="TimesNewRomanPS-BoldMT" w:cs="SimSun"/>
          <w:bCs/>
          <w:sz w:val="24"/>
          <w:lang w:eastAsia="zh-CN"/>
        </w:rPr>
        <w:t xml:space="preserve"> to find the index of the smallest T(x).</w:t>
      </w:r>
    </w:p>
    <w:p w14:paraId="58F4049E" w14:textId="12B4CC2D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Retrieve the corresponding x and T(x) values.</w:t>
      </w:r>
    </w:p>
    <w:p w14:paraId="24620534" w14:textId="77777777" w:rsidR="004A2258" w:rsidRPr="004A2258" w:rsidRDefault="004A2258" w:rsidP="004A2258">
      <w:pPr>
        <w:numPr>
          <w:ilvl w:val="0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/>
          <w:bCs/>
          <w:sz w:val="24"/>
          <w:lang w:eastAsia="zh-CN"/>
        </w:rPr>
        <w:t>Print Results</w:t>
      </w:r>
      <w:r w:rsidRPr="004A2258">
        <w:rPr>
          <w:rFonts w:eastAsia="TimesNewRomanPS-BoldMT" w:cs="SimSun"/>
          <w:bCs/>
          <w:sz w:val="24"/>
          <w:lang w:eastAsia="zh-CN"/>
        </w:rPr>
        <w:t>:</w:t>
      </w:r>
    </w:p>
    <w:p w14:paraId="5F6E73A1" w14:textId="59B635A1" w:rsidR="004A2258" w:rsidRPr="004A2258" w:rsidRDefault="004A2258" w:rsidP="004A2258">
      <w:pPr>
        <w:numPr>
          <w:ilvl w:val="1"/>
          <w:numId w:val="1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4A2258">
        <w:rPr>
          <w:rFonts w:eastAsia="TimesNewRomanPS-BoldMT" w:cs="SimSun"/>
          <w:bCs/>
          <w:sz w:val="24"/>
          <w:lang w:eastAsia="zh-CN"/>
        </w:rPr>
        <w:t>Output the optimal x and the corresponding minimum T(x).</w:t>
      </w:r>
    </w:p>
    <w:p w14:paraId="22E94734" w14:textId="77777777" w:rsidR="004A2258" w:rsidRPr="004A2258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FA883EA" w14:textId="77777777" w:rsidR="004A2258" w:rsidRPr="0076598F" w:rsidRDefault="004A2258" w:rsidP="004A2258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132E4F5" w14:textId="072D83B9" w:rsidR="0076598F" w:rsidRDefault="004A2258" w:rsidP="0076598F">
      <w:pPr>
        <w:snapToGrid w:val="0"/>
        <w:contextualSpacing/>
        <w:rPr>
          <w:rFonts w:eastAsia="TimesNewRomanPS-BoldMT" w:cs="SimSun"/>
          <w:b/>
          <w:bCs/>
          <w:sz w:val="24"/>
          <w:lang w:eastAsia="zh-CN"/>
        </w:rPr>
      </w:pPr>
      <w:proofErr w:type="gramStart"/>
      <w:r>
        <w:rPr>
          <w:rFonts w:eastAsia="TimesNewRomanPS-BoldMT" w:cs="SimSun"/>
          <w:b/>
          <w:bCs/>
          <w:sz w:val="24"/>
          <w:lang w:eastAsia="zh-CN"/>
        </w:rPr>
        <w:t>So ,</w:t>
      </w:r>
      <w:proofErr w:type="gramEnd"/>
      <w:r>
        <w:rPr>
          <w:rFonts w:eastAsia="TimesNewRomanPS-BoldMT" w:cs="SimSun"/>
          <w:b/>
          <w:bCs/>
          <w:sz w:val="24"/>
          <w:lang w:eastAsia="zh-CN"/>
        </w:rPr>
        <w:t xml:space="preserve"> the final answer is:</w:t>
      </w:r>
    </w:p>
    <w:p w14:paraId="70265B34" w14:textId="74398753" w:rsidR="004A2258" w:rsidRDefault="004A2258" w:rsidP="0076598F">
      <w:pPr>
        <w:snapToGrid w:val="0"/>
        <w:contextualSpacing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Optimal Group Size(x): 5.02</w:t>
      </w:r>
    </w:p>
    <w:p w14:paraId="2D4F7DEA" w14:textId="4A1EBEBB" w:rsidR="004A2258" w:rsidRPr="0076598F" w:rsidRDefault="004A2258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Minimum Average Tests(T(x): 42.62.</w:t>
      </w:r>
    </w:p>
    <w:p w14:paraId="3C5B8947" w14:textId="77777777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CA0E255" w14:textId="77777777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9EBFC69" w14:textId="77777777" w:rsidR="0076598F" w:rsidRPr="0076598F" w:rsidRDefault="0076598F" w:rsidP="0076598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4B8D940" w14:textId="77777777" w:rsidR="00DC1F06" w:rsidRDefault="00DC1F06" w:rsidP="00DC1F06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50318CF8" w14:textId="4D57B292" w:rsidR="00D04C3B" w:rsidRDefault="00D04C3B" w:rsidP="00871EA8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/>
          <w:bCs/>
          <w:sz w:val="24"/>
          <w:lang w:eastAsia="zh-CN"/>
        </w:rPr>
        <w:t xml:space="preserve">Modified Newton’s method </w:t>
      </w:r>
      <w:proofErr w:type="gramStart"/>
      <w:r w:rsidRPr="00D04C3B">
        <w:rPr>
          <w:rFonts w:eastAsia="TimesNewRomanPS-BoldMT" w:cs="SimSun"/>
          <w:bCs/>
          <w:sz w:val="24"/>
          <w:lang w:eastAsia="zh-CN"/>
        </w:rPr>
        <w:t>The</w:t>
      </w:r>
      <w:proofErr w:type="gramEnd"/>
      <w:r w:rsidRPr="00D04C3B">
        <w:rPr>
          <w:rFonts w:eastAsia="TimesNewRomanPS-BoldMT" w:cs="SimSun"/>
          <w:bCs/>
          <w:sz w:val="24"/>
          <w:lang w:eastAsia="zh-CN"/>
        </w:rPr>
        <w:t xml:space="preserve"> function </w:t>
      </w:r>
      <w:r w:rsidRPr="00D04C3B">
        <w:rPr>
          <w:rFonts w:eastAsia="TimesNewRomanPS-BoldMT" w:cs="SimSun"/>
          <w:bCs/>
          <w:i/>
          <w:iCs/>
          <w:sz w:val="24"/>
          <w:lang w:eastAsia="zh-CN"/>
        </w:rPr>
        <w:t xml:space="preserve">ƒ </w:t>
      </w:r>
      <w:r w:rsidRPr="00D04C3B">
        <w:rPr>
          <w:rFonts w:eastAsia="TimesNewRomanPS-BoldMT" w:cs="SimSun"/>
          <w:bCs/>
          <w:sz w:val="24"/>
          <w:lang w:eastAsia="zh-CN"/>
        </w:rPr>
        <w:t xml:space="preserve">has a root of </w:t>
      </w:r>
      <w:r w:rsidRPr="00D04C3B">
        <w:rPr>
          <w:rFonts w:eastAsia="TimesNewRomanPS-BoldMT" w:cs="SimSun"/>
          <w:bCs/>
          <w:i/>
          <w:iCs/>
          <w:sz w:val="24"/>
          <w:lang w:eastAsia="zh-CN"/>
        </w:rPr>
        <w:t>multiplicity</w:t>
      </w:r>
      <w:r w:rsidRPr="00871EA8">
        <w:rPr>
          <w:rFonts w:eastAsia="TimesNewRomanPS-BoldMT" w:cs="SimSun"/>
          <w:bCs/>
          <w:sz w:val="24"/>
          <w:lang w:eastAsia="zh-CN"/>
        </w:rPr>
        <w:t xml:space="preserve">2 at </w:t>
      </w:r>
      <w:r w:rsidRPr="00871EA8">
        <w:rPr>
          <w:rFonts w:eastAsia="TimesNewRomanPS-BoldMT" w:cs="SimSun"/>
          <w:bCs/>
          <w:i/>
          <w:iCs/>
          <w:sz w:val="24"/>
          <w:lang w:eastAsia="zh-CN"/>
        </w:rPr>
        <w:t xml:space="preserve">r </w:t>
      </w:r>
      <w:r w:rsidRPr="00871EA8">
        <w:rPr>
          <w:rFonts w:eastAsia="TimesNewRomanPS-BoldMT" w:cs="SimSun"/>
          <w:bCs/>
          <w:sz w:val="24"/>
          <w:lang w:eastAsia="zh-CN"/>
        </w:rPr>
        <w:t>if</w:t>
      </w:r>
      <w:r w:rsidR="00D84EDF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r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r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=0</m:t>
        </m:r>
      </m:oMath>
      <w:r w:rsidR="00D84EDF">
        <w:rPr>
          <w:rFonts w:eastAsia="TimesNewRomanPS-BoldMT" w:cs="SimSun"/>
          <w:bCs/>
          <w:sz w:val="24"/>
          <w:lang w:eastAsia="zh-CN"/>
        </w:rPr>
        <w:t xml:space="preserve"> and </w:t>
      </w:r>
      <w:r w:rsidRPr="00871EA8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f"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r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≠0</m:t>
        </m:r>
      </m:oMath>
      <w:r w:rsidR="007144BE">
        <w:rPr>
          <w:rFonts w:eastAsia="TimesNewRomanPS-BoldMT" w:cs="SimSun"/>
          <w:bCs/>
          <w:sz w:val="24"/>
          <w:lang w:eastAsia="zh-CN"/>
        </w:rPr>
        <w:t xml:space="preserve">. </w:t>
      </w:r>
      <w:r w:rsidRPr="00871EA8">
        <w:rPr>
          <w:rFonts w:eastAsia="TimesNewRomanPS-BoldMT" w:cs="SimSun"/>
          <w:bCs/>
          <w:sz w:val="24"/>
          <w:lang w:eastAsia="zh-CN"/>
        </w:rPr>
        <w:t>In this case, a</w:t>
      </w:r>
      <w:r w:rsidR="00871EA8">
        <w:rPr>
          <w:rFonts w:eastAsia="TimesNewRomanPS-BoldMT" w:cs="SimSun"/>
          <w:bCs/>
          <w:sz w:val="24"/>
          <w:lang w:eastAsia="zh-CN"/>
        </w:rPr>
        <w:t xml:space="preserve"> </w:t>
      </w:r>
      <w:r w:rsidRPr="00871EA8">
        <w:rPr>
          <w:rFonts w:eastAsia="TimesNewRomanPS-BoldMT" w:cs="SimSun"/>
          <w:bCs/>
          <w:sz w:val="24"/>
          <w:lang w:eastAsia="zh-CN"/>
        </w:rPr>
        <w:t xml:space="preserve">slight modification of Newton’s method, known as the </w:t>
      </w:r>
      <w:r w:rsidRPr="00871EA8">
        <w:rPr>
          <w:rFonts w:eastAsia="TimesNewRomanPS-BoldMT" w:cs="SimSun"/>
          <w:bCs/>
          <w:i/>
          <w:iCs/>
          <w:sz w:val="24"/>
          <w:lang w:eastAsia="zh-CN"/>
        </w:rPr>
        <w:t>modified</w:t>
      </w:r>
      <w:r w:rsidR="00871EA8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r w:rsidRPr="00871EA8">
        <w:rPr>
          <w:rFonts w:eastAsia="TimesNewRomanPS-BoldMT" w:cs="SimSun"/>
          <w:bCs/>
          <w:sz w:val="24"/>
          <w:lang w:eastAsia="zh-CN"/>
        </w:rPr>
        <w:t xml:space="preserve">(or </w:t>
      </w:r>
      <w:r w:rsidRPr="00871EA8">
        <w:rPr>
          <w:rFonts w:eastAsia="TimesNewRomanPS-BoldMT" w:cs="SimSun"/>
          <w:bCs/>
          <w:i/>
          <w:iCs/>
          <w:sz w:val="24"/>
          <w:lang w:eastAsia="zh-CN"/>
        </w:rPr>
        <w:t>accelerated</w:t>
      </w:r>
      <w:r w:rsidRPr="00871EA8">
        <w:rPr>
          <w:rFonts w:eastAsia="TimesNewRomanPS-BoldMT" w:cs="SimSun"/>
          <w:bCs/>
          <w:sz w:val="24"/>
          <w:lang w:eastAsia="zh-CN"/>
        </w:rPr>
        <w:t>) Newton’s method, is given by the formula</w:t>
      </w:r>
    </w:p>
    <w:p w14:paraId="39019A4B" w14:textId="77777777" w:rsidR="00824A55" w:rsidRPr="00824A55" w:rsidRDefault="00824A55" w:rsidP="00824A55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07829E5A" w14:textId="75C52B45" w:rsidR="00824A55" w:rsidRPr="00871EA8" w:rsidRDefault="00000000" w:rsidP="00CF44A3">
      <w:pPr>
        <w:pStyle w:val="ListParagraph"/>
        <w:snapToGrid w:val="0"/>
        <w:ind w:left="270"/>
        <w:contextualSpacing/>
        <w:jc w:val="center"/>
        <w:rPr>
          <w:rFonts w:eastAsia="TimesNewRomanPS-BoldMT" w:cs="SimSun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n+1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-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2f(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f'(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den>
        </m:f>
      </m:oMath>
      <w:r w:rsidR="004B42B3">
        <w:rPr>
          <w:rFonts w:eastAsia="TimesNewRomanPS-BoldMT" w:cs="SimSun"/>
          <w:bCs/>
          <w:sz w:val="24"/>
          <w:lang w:eastAsia="zh-CN"/>
        </w:rPr>
        <w:t xml:space="preserve">, for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n=0, 1, 2, ……</m:t>
        </m:r>
      </m:oMath>
    </w:p>
    <w:p w14:paraId="549434B9" w14:textId="19D2B6E3" w:rsidR="00871EA8" w:rsidRPr="00471C7A" w:rsidRDefault="00871EA8" w:rsidP="00471C7A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DF26DF8" w14:textId="1A5E6ED8" w:rsidR="00D04C3B" w:rsidRDefault="00D04C3B" w:rsidP="00D04C3B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Cs/>
          <w:sz w:val="24"/>
          <w:lang w:eastAsia="zh-CN"/>
        </w:rPr>
        <w:t>This modified form generally increases the rate of convergence.</w:t>
      </w:r>
      <w:r w:rsidR="007259FC">
        <w:rPr>
          <w:rFonts w:eastAsia="TimesNewRomanPS-BoldMT" w:cs="SimSun"/>
          <w:bCs/>
          <w:sz w:val="24"/>
          <w:lang w:eastAsia="zh-CN"/>
        </w:rPr>
        <w:t xml:space="preserve"> Please complete the following questions in </w:t>
      </w:r>
      <w:r w:rsidR="007259FC" w:rsidRPr="00004736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="007259FC">
        <w:rPr>
          <w:rFonts w:eastAsia="TimesNewRomanPS-BoldMT" w:cs="SimSun"/>
          <w:bCs/>
          <w:sz w:val="24"/>
          <w:lang w:eastAsia="zh-CN"/>
        </w:rPr>
        <w:t xml:space="preserve"> or </w:t>
      </w:r>
      <w:r w:rsidR="007259FC" w:rsidRPr="00004736">
        <w:rPr>
          <w:rFonts w:eastAsia="TimesNewRomanPS-BoldMT" w:cs="SimSun"/>
          <w:bCs/>
          <w:color w:val="FF0000"/>
          <w:sz w:val="24"/>
          <w:lang w:eastAsia="zh-CN"/>
        </w:rPr>
        <w:t>Python program</w:t>
      </w:r>
      <w:r w:rsidR="007259FC">
        <w:rPr>
          <w:rFonts w:eastAsia="TimesNewRomanPS-BoldMT" w:cs="SimSun"/>
          <w:bCs/>
          <w:sz w:val="24"/>
          <w:lang w:eastAsia="zh-CN"/>
        </w:rPr>
        <w:t>.</w:t>
      </w:r>
    </w:p>
    <w:p w14:paraId="482882DC" w14:textId="77777777" w:rsidR="00471C7A" w:rsidRPr="00D04C3B" w:rsidRDefault="00471C7A" w:rsidP="00D04C3B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68718F5E" w14:textId="1147308F" w:rsidR="00D04C3B" w:rsidRDefault="00D04C3B" w:rsidP="00CD4843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Cs/>
          <w:sz w:val="24"/>
          <w:lang w:eastAsia="zh-CN"/>
        </w:rPr>
        <w:t>Verify that 0 is a root of multiplicity 2 of the function</w:t>
      </w:r>
    </w:p>
    <w:p w14:paraId="5FB3D6E0" w14:textId="281B1482" w:rsidR="00CD4843" w:rsidRPr="00BD4527" w:rsidRDefault="00CD4843" w:rsidP="00CD484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f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sin⁡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(x)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m:t>-2x-1</m:t>
          </m:r>
        </m:oMath>
      </m:oMathPara>
    </w:p>
    <w:p w14:paraId="701AEA18" w14:textId="77777777" w:rsidR="00BD4527" w:rsidRDefault="00BD4527" w:rsidP="00CD484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179BB96E" w14:textId="77777777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/>
          <w:sz w:val="24"/>
          <w:lang w:eastAsia="zh-CN"/>
        </w:rPr>
      </w:pPr>
      <w:r w:rsidRPr="00BD4527">
        <w:rPr>
          <w:rFonts w:eastAsia="TimesNewRomanPS-BoldMT" w:cs="SimSun"/>
          <w:b/>
          <w:sz w:val="24"/>
          <w:lang w:eastAsia="zh-CN"/>
        </w:rPr>
        <w:t>Answer:</w:t>
      </w:r>
    </w:p>
    <w:p w14:paraId="34DC2864" w14:textId="28170EB3" w:rsid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>To verify that x=0 is a root of multiplicity 2 for the function:</w:t>
      </w:r>
    </w:p>
    <w:p w14:paraId="5EDF2DC9" w14:textId="77777777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f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sin⁡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(x)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m:t>-2x-1</m:t>
          </m:r>
        </m:oMath>
      </m:oMathPara>
    </w:p>
    <w:p w14:paraId="2CB2B53A" w14:textId="77777777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98AFB74" w14:textId="77777777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>we need to satisfy the following conditions for multiplicity 2:</w:t>
      </w:r>
    </w:p>
    <w:p w14:paraId="63DD7E02" w14:textId="50F854F4" w:rsidR="00BD4527" w:rsidRPr="00BD4527" w:rsidRDefault="00BD4527" w:rsidP="00BD4527">
      <w:pPr>
        <w:pStyle w:val="ListParagraph"/>
        <w:numPr>
          <w:ilvl w:val="0"/>
          <w:numId w:val="19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BD4527">
        <w:rPr>
          <w:rFonts w:eastAsia="TimesNewRomanPS-BoldMT" w:cs="SimSun"/>
          <w:bCs/>
          <w:sz w:val="24"/>
          <w:lang w:eastAsia="zh-CN"/>
        </w:rPr>
        <w:t>f(</w:t>
      </w:r>
      <w:proofErr w:type="gramEnd"/>
      <w:r w:rsidRPr="00BD4527">
        <w:rPr>
          <w:rFonts w:eastAsia="TimesNewRomanPS-BoldMT" w:cs="SimSun"/>
          <w:bCs/>
          <w:sz w:val="24"/>
          <w:lang w:eastAsia="zh-CN"/>
        </w:rPr>
        <w:t>0)=</w:t>
      </w:r>
      <w:r w:rsidRPr="00BD4527">
        <w:rPr>
          <w:rFonts w:eastAsia="TimesNewRomanPS-BoldMT" w:cs="SimSun"/>
          <w:bCs/>
          <w:sz w:val="24"/>
          <w:lang w:eastAsia="zh-CN"/>
        </w:rPr>
        <w:t xml:space="preserve"> </w:t>
      </w:r>
      <w:r w:rsidRPr="00BD4527">
        <w:rPr>
          <w:rFonts w:eastAsia="TimesNewRomanPS-BoldMT" w:cs="SimSun"/>
          <w:bCs/>
          <w:sz w:val="24"/>
          <w:lang w:eastAsia="zh-CN"/>
        </w:rPr>
        <w:t>0</w:t>
      </w:r>
    </w:p>
    <w:p w14:paraId="43381015" w14:textId="4A397651" w:rsidR="00BD4527" w:rsidRPr="00BD4527" w:rsidRDefault="00BD4527" w:rsidP="00BD4527">
      <w:pPr>
        <w:pStyle w:val="ListParagraph"/>
        <w:numPr>
          <w:ilvl w:val="0"/>
          <w:numId w:val="19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>f</w:t>
      </w:r>
      <w:proofErr w:type="gramStart"/>
      <w:r w:rsidRPr="00BD4527">
        <w:rPr>
          <w:rFonts w:eastAsia="TimesNewRomanPS-BoldMT" w:cs="SimSun"/>
          <w:bCs/>
          <w:sz w:val="24"/>
          <w:lang w:eastAsia="zh-CN"/>
        </w:rPr>
        <w:t>′(</w:t>
      </w:r>
      <w:proofErr w:type="gramEnd"/>
      <w:r w:rsidRPr="00BD4527">
        <w:rPr>
          <w:rFonts w:eastAsia="TimesNewRomanPS-BoldMT" w:cs="SimSun"/>
          <w:bCs/>
          <w:sz w:val="24"/>
          <w:lang w:eastAsia="zh-CN"/>
        </w:rPr>
        <w:t>0)=0</w:t>
      </w:r>
    </w:p>
    <w:p w14:paraId="58CDCB0C" w14:textId="197CDC77" w:rsidR="00BD4527" w:rsidRPr="00BD4527" w:rsidRDefault="00BD4527" w:rsidP="00BD4527">
      <w:pPr>
        <w:pStyle w:val="ListParagraph"/>
        <w:numPr>
          <w:ilvl w:val="0"/>
          <w:numId w:val="19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>f′</w:t>
      </w:r>
      <w:proofErr w:type="gramStart"/>
      <w:r w:rsidRPr="00BD4527">
        <w:rPr>
          <w:rFonts w:eastAsia="TimesNewRomanPS-BoldMT" w:cs="SimSun"/>
          <w:bCs/>
          <w:sz w:val="24"/>
          <w:lang w:eastAsia="zh-CN"/>
        </w:rPr>
        <w:t>′(</w:t>
      </w:r>
      <w:proofErr w:type="gramEnd"/>
      <w:r w:rsidRPr="00BD4527">
        <w:rPr>
          <w:rFonts w:eastAsia="TimesNewRomanPS-BoldMT" w:cs="SimSun"/>
          <w:bCs/>
          <w:sz w:val="24"/>
          <w:lang w:eastAsia="zh-CN"/>
        </w:rPr>
        <w:t>0)≠0</w:t>
      </w:r>
    </w:p>
    <w:p w14:paraId="5C895112" w14:textId="77777777" w:rsidR="00BD4527" w:rsidRPr="003475AF" w:rsidRDefault="00BD4527" w:rsidP="00CD484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55D9F1D" w14:textId="01299C71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>Substitute x=0</w:t>
      </w:r>
      <w:r>
        <w:rPr>
          <w:rFonts w:eastAsia="TimesNewRomanPS-BoldMT" w:cs="SimSun"/>
          <w:bCs/>
          <w:sz w:val="24"/>
          <w:lang w:eastAsia="zh-CN"/>
        </w:rPr>
        <w:t xml:space="preserve"> into </w:t>
      </w:r>
      <w:r w:rsidRPr="00BD4527">
        <w:rPr>
          <w:rFonts w:eastAsia="TimesNewRomanPS-BoldMT" w:cs="SimSun"/>
          <w:bCs/>
          <w:sz w:val="24"/>
          <w:lang w:eastAsia="zh-CN"/>
        </w:rPr>
        <w:t>f(x):</w:t>
      </w:r>
    </w:p>
    <w:p w14:paraId="7BD04501" w14:textId="5D935919" w:rsidR="003475AF" w:rsidRDefault="00BD4527" w:rsidP="00BD4527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proofErr w:type="gramStart"/>
      <w:r w:rsidRPr="00BD4527">
        <w:rPr>
          <w:rFonts w:eastAsia="TimesNewRomanPS-BoldMT" w:cs="SimSun"/>
          <w:bCs/>
          <w:sz w:val="24"/>
          <w:lang w:eastAsia="zh-CN"/>
        </w:rPr>
        <w:t>f(</w:t>
      </w:r>
      <w:proofErr w:type="gramEnd"/>
      <w:r w:rsidRPr="00BD4527">
        <w:rPr>
          <w:rFonts w:eastAsia="TimesNewRomanPS-BoldMT" w:cs="SimSun"/>
          <w:bCs/>
          <w:sz w:val="24"/>
          <w:lang w:eastAsia="zh-CN"/>
        </w:rPr>
        <w:t>0)=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sin⁡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-2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(0)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-1</m:t>
        </m:r>
      </m:oMath>
    </w:p>
    <w:p w14:paraId="11AE4B92" w14:textId="77777777" w:rsid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1C8996AB" w14:textId="4F7CEC0F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 xml:space="preserve">Since </w:t>
      </w:r>
      <w:proofErr w:type="gramStart"/>
      <w:r w:rsidRPr="00BD4527">
        <w:rPr>
          <w:rFonts w:eastAsia="TimesNewRomanPS-BoldMT" w:cs="SimSun"/>
          <w:bCs/>
          <w:sz w:val="24"/>
          <w:lang w:eastAsia="zh-CN"/>
        </w:rPr>
        <w:t>sin(</w:t>
      </w:r>
      <w:proofErr w:type="gramEnd"/>
      <w:r w:rsidRPr="00BD4527">
        <w:rPr>
          <w:rFonts w:eastAsia="TimesNewRomanPS-BoldMT" w:cs="SimSun"/>
          <w:bCs/>
          <w:sz w:val="24"/>
          <w:lang w:eastAsia="zh-CN"/>
        </w:rPr>
        <w:t>0)=0:</w:t>
      </w:r>
    </w:p>
    <w:p w14:paraId="6565D484" w14:textId="730CCD18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BD4527">
        <w:rPr>
          <w:rFonts w:eastAsia="TimesNewRomanPS-BoldMT" w:cs="SimSun"/>
          <w:bCs/>
          <w:sz w:val="24"/>
          <w:lang w:eastAsia="zh-CN"/>
        </w:rPr>
        <w:t>f(</w:t>
      </w:r>
      <w:proofErr w:type="gramEnd"/>
      <w:r w:rsidRPr="00BD4527">
        <w:rPr>
          <w:rFonts w:eastAsia="TimesNewRomanPS-BoldMT" w:cs="SimSun"/>
          <w:bCs/>
          <w:sz w:val="24"/>
          <w:lang w:eastAsia="zh-CN"/>
        </w:rPr>
        <w:t>0)=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-2(0)-1</m:t>
        </m:r>
      </m:oMath>
    </w:p>
    <w:p w14:paraId="0E96C737" w14:textId="4D250FE6" w:rsid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/>
          <w:bCs/>
          <w:sz w:val="24"/>
          <w:lang w:eastAsia="zh-CN"/>
        </w:rPr>
        <w:t>Conclusion</w:t>
      </w:r>
      <w:r w:rsidRPr="00BD4527">
        <w:rPr>
          <w:rFonts w:eastAsia="TimesNewRomanPS-BoldMT" w:cs="SimSun"/>
          <w:bCs/>
          <w:sz w:val="24"/>
          <w:lang w:eastAsia="zh-CN"/>
        </w:rPr>
        <w:t xml:space="preserve">: </w:t>
      </w:r>
      <w:proofErr w:type="gramStart"/>
      <w:r w:rsidRPr="00BD4527">
        <w:rPr>
          <w:rFonts w:eastAsia="TimesNewRomanPS-BoldMT" w:cs="SimSun"/>
          <w:bCs/>
          <w:sz w:val="24"/>
          <w:lang w:eastAsia="zh-CN"/>
        </w:rPr>
        <w:t>f(</w:t>
      </w:r>
      <w:proofErr w:type="gramEnd"/>
      <w:r w:rsidRPr="00BD4527">
        <w:rPr>
          <w:rFonts w:eastAsia="TimesNewRomanPS-BoldMT" w:cs="SimSun"/>
          <w:bCs/>
          <w:sz w:val="24"/>
          <w:lang w:eastAsia="zh-CN"/>
        </w:rPr>
        <w:t>0)=0, so the first condition is satisfied.</w:t>
      </w:r>
    </w:p>
    <w:p w14:paraId="7975CE03" w14:textId="77777777" w:rsid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E05D0B9" w14:textId="4AAAC052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/>
          <w:bCs/>
          <w:sz w:val="24"/>
          <w:lang w:eastAsia="zh-CN"/>
        </w:rPr>
      </w:pPr>
      <w:r w:rsidRPr="00BD4527">
        <w:rPr>
          <w:rFonts w:eastAsia="TimesNewRomanPS-BoldMT" w:cs="SimSun"/>
          <w:b/>
          <w:bCs/>
          <w:sz w:val="24"/>
          <w:lang w:eastAsia="zh-CN"/>
        </w:rPr>
        <w:t>Calculate f′(x) and f</w:t>
      </w:r>
      <w:proofErr w:type="gramStart"/>
      <w:r w:rsidRPr="00BD4527">
        <w:rPr>
          <w:rFonts w:eastAsia="TimesNewRomanPS-BoldMT" w:cs="SimSun"/>
          <w:b/>
          <w:bCs/>
          <w:sz w:val="24"/>
          <w:lang w:eastAsia="zh-CN"/>
        </w:rPr>
        <w:t>′(</w:t>
      </w:r>
      <w:proofErr w:type="gramEnd"/>
      <w:r w:rsidRPr="00BD4527">
        <w:rPr>
          <w:rFonts w:eastAsia="TimesNewRomanPS-BoldMT" w:cs="SimSun"/>
          <w:b/>
          <w:bCs/>
          <w:sz w:val="24"/>
          <w:lang w:eastAsia="zh-CN"/>
        </w:rPr>
        <w:t>0)</w:t>
      </w:r>
    </w:p>
    <w:p w14:paraId="70253CF8" w14:textId="247E5559" w:rsidR="00BD4527" w:rsidRPr="00BD4527" w:rsidRDefault="00BD4527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>The first derivative of f(x) is:</w:t>
      </w:r>
    </w:p>
    <w:p w14:paraId="75DB3CFD" w14:textId="28376497" w:rsidR="00BD4527" w:rsidRPr="00437090" w:rsidRDefault="00BD4527" w:rsidP="00BD4527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 w:rsidRPr="00BD4527">
        <w:rPr>
          <w:rFonts w:eastAsia="TimesNewRomanPS-BoldMT" w:cs="SimSun"/>
          <w:bCs/>
          <w:sz w:val="24"/>
          <w:lang w:eastAsia="zh-CN"/>
        </w:rPr>
        <w:t>f′(x)=</w:t>
      </w:r>
      <w:r w:rsidR="00437090">
        <w:rPr>
          <w:rFonts w:eastAsia="TimesNewRomanPS-BoldMT" w:cs="SimSun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d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dx</m:t>
            </m:r>
          </m:den>
        </m:f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  <m:func>
                  <m:funcPr>
                    <m:ctrl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-2x-1</m:t>
            </m: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e>
        </m:d>
      </m:oMath>
    </w:p>
    <w:p w14:paraId="3D507197" w14:textId="4F337429" w:rsidR="00437090" w:rsidRDefault="00437090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=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.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-2</m:t>
        </m:r>
      </m:oMath>
    </w:p>
    <w:p w14:paraId="2C8ED51C" w14:textId="2151E24B" w:rsidR="00437090" w:rsidRDefault="00437090" w:rsidP="00437090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=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0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.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0</m:t>
                    </m:r>
                  </m:e>
                </m:d>
              </m:e>
            </m:func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-2</m:t>
        </m:r>
      </m:oMath>
      <w:r w:rsidR="00507F6E">
        <w:rPr>
          <w:rFonts w:eastAsia="TimesNewRomanPS-BoldMT" w:cs="SimSun"/>
          <w:bCs/>
          <w:sz w:val="24"/>
          <w:lang w:eastAsia="zh-CN"/>
        </w:rPr>
        <w:t>[</w:t>
      </w:r>
      <w:r w:rsidR="00507F6E" w:rsidRPr="00507F6E">
        <w:rPr>
          <w:rFonts w:eastAsia="TimesNewRomanPS-BoldMT" w:cs="SimSun"/>
          <w:bCs/>
          <w:sz w:val="24"/>
          <w:lang w:eastAsia="zh-CN"/>
        </w:rPr>
        <w:t>x=0</w:t>
      </w:r>
      <w:r w:rsidR="00507F6E">
        <w:rPr>
          <w:rFonts w:eastAsia="TimesNewRomanPS-BoldMT" w:cs="SimSun"/>
          <w:bCs/>
          <w:sz w:val="24"/>
          <w:lang w:eastAsia="zh-CN"/>
        </w:rPr>
        <w:t>]</w:t>
      </w:r>
    </w:p>
    <w:p w14:paraId="3E0FA85D" w14:textId="50FF23A1" w:rsidR="00507F6E" w:rsidRDefault="00507F6E" w:rsidP="00437090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07F6E">
        <w:rPr>
          <w:rFonts w:eastAsia="TimesNewRomanPS-BoldMT" w:cs="SimSun"/>
          <w:bCs/>
          <w:sz w:val="24"/>
          <w:lang w:eastAsia="zh-CN"/>
        </w:rPr>
        <w:t xml:space="preserve">Since </w:t>
      </w:r>
      <w:proofErr w:type="gramStart"/>
      <w:r w:rsidRPr="00507F6E">
        <w:rPr>
          <w:rFonts w:eastAsia="TimesNewRomanPS-BoldMT" w:cs="SimSun"/>
          <w:bCs/>
          <w:sz w:val="24"/>
          <w:lang w:eastAsia="zh-CN"/>
        </w:rPr>
        <w:t>sin(</w:t>
      </w:r>
      <w:proofErr w:type="gramEnd"/>
      <w:r w:rsidRPr="00507F6E">
        <w:rPr>
          <w:rFonts w:eastAsia="TimesNewRomanPS-BoldMT" w:cs="SimSun"/>
          <w:bCs/>
          <w:sz w:val="24"/>
          <w:lang w:eastAsia="zh-CN"/>
        </w:rPr>
        <w:t>0)=0 and cos(0)=1:</w:t>
      </w:r>
    </w:p>
    <w:p w14:paraId="0898309A" w14:textId="65BBD0EE" w:rsidR="00507F6E" w:rsidRDefault="00507F6E" w:rsidP="00437090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07F6E">
        <w:rPr>
          <w:rFonts w:eastAsia="TimesNewRomanPS-BoldMT" w:cs="SimSun"/>
          <w:bCs/>
          <w:sz w:val="24"/>
          <w:lang w:eastAsia="zh-CN"/>
        </w:rPr>
        <w:t>f</w:t>
      </w:r>
      <w:proofErr w:type="gramStart"/>
      <w:r w:rsidRPr="00507F6E">
        <w:rPr>
          <w:rFonts w:eastAsia="TimesNewRomanPS-BoldMT" w:cs="SimSun"/>
          <w:bCs/>
          <w:sz w:val="24"/>
          <w:lang w:eastAsia="zh-CN"/>
        </w:rPr>
        <w:t>′(</w:t>
      </w:r>
      <w:proofErr w:type="gramEnd"/>
      <w:r w:rsidRPr="00507F6E">
        <w:rPr>
          <w:rFonts w:eastAsia="TimesNewRomanPS-BoldMT" w:cs="SimSun"/>
          <w:bCs/>
          <w:sz w:val="24"/>
          <w:lang w:eastAsia="zh-CN"/>
        </w:rPr>
        <w:t>0)=e</w:t>
      </w:r>
      <w:r>
        <w:rPr>
          <w:rFonts w:eastAsia="TimesNewRomanPS-BoldMT" w:cs="SimSun"/>
          <w:bCs/>
          <w:sz w:val="24"/>
          <w:lang w:eastAsia="zh-CN"/>
        </w:rPr>
        <w:t>^</w:t>
      </w:r>
      <w:r w:rsidRPr="00507F6E">
        <w:rPr>
          <w:rFonts w:eastAsia="TimesNewRomanPS-BoldMT" w:cs="SimSun"/>
          <w:bCs/>
          <w:sz w:val="24"/>
          <w:lang w:eastAsia="zh-CN"/>
        </w:rPr>
        <w:t>0</w:t>
      </w:r>
      <w:r w:rsidRPr="00507F6E">
        <w:rPr>
          <w:rFonts w:ascii="Cambria Math" w:eastAsia="TimesNewRomanPS-BoldMT" w:hAnsi="Cambria Math" w:cs="Cambria Math"/>
          <w:bCs/>
          <w:sz w:val="24"/>
          <w:lang w:eastAsia="zh-CN"/>
        </w:rPr>
        <w:t>⋅</w:t>
      </w:r>
      <w:r w:rsidRPr="00507F6E">
        <w:rPr>
          <w:rFonts w:eastAsia="TimesNewRomanPS-BoldMT" w:cs="SimSun"/>
          <w:bCs/>
          <w:sz w:val="24"/>
          <w:lang w:eastAsia="zh-CN"/>
        </w:rPr>
        <w:t>2−2=2−2=0</w:t>
      </w:r>
    </w:p>
    <w:p w14:paraId="53F9B039" w14:textId="03DCEE54" w:rsidR="00437090" w:rsidRDefault="00507F6E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07F6E">
        <w:rPr>
          <w:rFonts w:eastAsia="TimesNewRomanPS-BoldMT" w:cs="SimSun"/>
          <w:bCs/>
          <w:sz w:val="24"/>
          <w:lang w:eastAsia="zh-CN"/>
        </w:rPr>
        <w:t>f</w:t>
      </w:r>
      <w:proofErr w:type="gramStart"/>
      <w:r w:rsidRPr="00507F6E">
        <w:rPr>
          <w:rFonts w:eastAsia="TimesNewRomanPS-BoldMT" w:cs="SimSun"/>
          <w:bCs/>
          <w:sz w:val="24"/>
          <w:lang w:eastAsia="zh-CN"/>
        </w:rPr>
        <w:t>′(</w:t>
      </w:r>
      <w:proofErr w:type="gramEnd"/>
      <w:r w:rsidRPr="00507F6E">
        <w:rPr>
          <w:rFonts w:eastAsia="TimesNewRomanPS-BoldMT" w:cs="SimSun"/>
          <w:bCs/>
          <w:sz w:val="24"/>
          <w:lang w:eastAsia="zh-CN"/>
        </w:rPr>
        <w:t>0)=0, so the second condition is satisfied.</w:t>
      </w:r>
    </w:p>
    <w:p w14:paraId="364FF479" w14:textId="77777777" w:rsidR="00507F6E" w:rsidRDefault="00507F6E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3E18614" w14:textId="64736AA5" w:rsidR="00507F6E" w:rsidRDefault="00507F6E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07F6E">
        <w:rPr>
          <w:rFonts w:eastAsia="TimesNewRomanPS-BoldMT" w:cs="SimSun"/>
          <w:bCs/>
          <w:sz w:val="24"/>
          <w:lang w:eastAsia="zh-CN"/>
        </w:rPr>
        <w:t>Calculat</w:t>
      </w:r>
      <w:r>
        <w:rPr>
          <w:rFonts w:eastAsia="TimesNewRomanPS-BoldMT" w:cs="SimSun"/>
          <w:bCs/>
          <w:sz w:val="24"/>
          <w:lang w:eastAsia="zh-CN"/>
        </w:rPr>
        <w:t>ing</w:t>
      </w:r>
      <w:r w:rsidRPr="00507F6E">
        <w:rPr>
          <w:rFonts w:eastAsia="TimesNewRomanPS-BoldMT" w:cs="SimSun"/>
          <w:bCs/>
          <w:sz w:val="24"/>
          <w:lang w:eastAsia="zh-CN"/>
        </w:rPr>
        <w:t xml:space="preserve"> f′′(x) and f′</w:t>
      </w:r>
      <w:proofErr w:type="gramStart"/>
      <w:r w:rsidRPr="00507F6E">
        <w:rPr>
          <w:rFonts w:eastAsia="TimesNewRomanPS-BoldMT" w:cs="SimSun"/>
          <w:bCs/>
          <w:sz w:val="24"/>
          <w:lang w:eastAsia="zh-CN"/>
        </w:rPr>
        <w:t>′(</w:t>
      </w:r>
      <w:proofErr w:type="gramEnd"/>
      <w:r w:rsidRPr="00507F6E">
        <w:rPr>
          <w:rFonts w:eastAsia="TimesNewRomanPS-BoldMT" w:cs="SimSun"/>
          <w:bCs/>
          <w:sz w:val="24"/>
          <w:lang w:eastAsia="zh-CN"/>
        </w:rPr>
        <w:t>0)</w:t>
      </w:r>
    </w:p>
    <w:p w14:paraId="1D13FE4D" w14:textId="1E52327D" w:rsidR="00BD4527" w:rsidRDefault="00507F6E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07F6E">
        <w:rPr>
          <w:rFonts w:eastAsia="TimesNewRomanPS-BoldMT" w:cs="SimSun"/>
          <w:bCs/>
          <w:sz w:val="24"/>
          <w:lang w:eastAsia="zh-CN"/>
        </w:rPr>
        <w:t>The second derivative of f(x) is:</w:t>
      </w:r>
    </w:p>
    <w:p w14:paraId="6FFE78FB" w14:textId="77777777" w:rsidR="00507F6E" w:rsidRDefault="00507F6E" w:rsidP="00BD4527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D1563AE" w14:textId="5302D51E" w:rsidR="00507F6E" w:rsidRDefault="00507F6E" w:rsidP="00507F6E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 w:rsidRPr="00507F6E">
        <w:rPr>
          <w:rFonts w:eastAsia="TimesNewRomanPS-BoldMT" w:cs="SimSun"/>
          <w:bCs/>
          <w:sz w:val="24"/>
          <w:lang w:eastAsia="zh-CN"/>
        </w:rPr>
        <w:t xml:space="preserve">f′′(x)=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d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dx</m:t>
            </m:r>
          </m:den>
        </m:f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  <m:func>
                  <m:funcPr>
                    <m:ctrl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cos(x))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e>
        </m:d>
      </m:oMath>
    </w:p>
    <w:p w14:paraId="3578BCE2" w14:textId="77777777" w:rsidR="00507F6E" w:rsidRPr="00507F6E" w:rsidRDefault="00507F6E" w:rsidP="00507F6E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5442535F" w14:textId="4FC748F9" w:rsidR="00507F6E" w:rsidRDefault="00507F6E" w:rsidP="00507F6E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=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d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dx</m:t>
            </m:r>
          </m:den>
        </m:f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  <m:func>
                  <m:funcPr>
                    <m:ctrl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).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2cos</m:t>
                </m:r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  <m:func>
                  <m:funcPr>
                    <m:ctrl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. 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lang w:eastAsia="zh-CN"/>
                  </w:rPr>
                  <m:t>d</m:t>
                </m:r>
              </m:num>
              <m:den>
                <m:r>
                  <w:rPr>
                    <w:rFonts w:ascii="Cambria Math" w:eastAsia="TimesNewRomanPS-BoldMT" w:hAnsi="Cambria Math" w:cs="SimSun"/>
                    <w:lang w:eastAsia="zh-CN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2cos</m:t>
                </m:r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e>
        </m:d>
      </m:oMath>
    </w:p>
    <w:p w14:paraId="6EDBE84F" w14:textId="290DFCBC" w:rsidR="00507F6E" w:rsidRDefault="00507F6E" w:rsidP="00507F6E">
      <w:pPr>
        <w:snapToGrid w:val="0"/>
        <w:contextualSpacing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        =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.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2cos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.(-2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)</m:t>
        </m:r>
      </m:oMath>
    </w:p>
    <w:p w14:paraId="2060475E" w14:textId="27AE5C0F" w:rsidR="00507F6E" w:rsidRDefault="00924E46" w:rsidP="00507F6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        =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.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4cos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(x)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-2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</m:func>
      </m:oMath>
    </w:p>
    <w:p w14:paraId="555AE0C1" w14:textId="77777777" w:rsidR="00FF4B75" w:rsidRDefault="00FF4B75" w:rsidP="00507F6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63A265D" w14:textId="3FD76287" w:rsidR="00FF4B75" w:rsidRDefault="00FF4B75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07F6E">
        <w:rPr>
          <w:rFonts w:eastAsia="TimesNewRomanPS-BoldMT" w:cs="SimSun"/>
          <w:bCs/>
          <w:sz w:val="24"/>
          <w:lang w:eastAsia="zh-CN"/>
        </w:rPr>
        <w:t>f′</w:t>
      </w:r>
      <w:proofErr w:type="gramStart"/>
      <w:r w:rsidRPr="00507F6E">
        <w:rPr>
          <w:rFonts w:eastAsia="TimesNewRomanPS-BoldMT" w:cs="SimSun"/>
          <w:bCs/>
          <w:sz w:val="24"/>
          <w:lang w:eastAsia="zh-CN"/>
        </w:rPr>
        <w:t>′(</w:t>
      </w:r>
      <w:proofErr w:type="gramEnd"/>
      <w:r>
        <w:rPr>
          <w:rFonts w:eastAsia="TimesNewRomanPS-BoldMT" w:cs="SimSun"/>
          <w:bCs/>
          <w:sz w:val="24"/>
          <w:lang w:eastAsia="zh-CN"/>
        </w:rPr>
        <w:t>0</w:t>
      </w:r>
      <w:r w:rsidRPr="00507F6E">
        <w:rPr>
          <w:rFonts w:eastAsia="TimesNewRomanPS-BoldMT" w:cs="SimSun"/>
          <w:bCs/>
          <w:sz w:val="24"/>
          <w:lang w:eastAsia="zh-CN"/>
        </w:rPr>
        <w:t>)</w:t>
      </w:r>
      <w:r>
        <w:rPr>
          <w:rFonts w:eastAsia="TimesNewRomanPS-BoldMT" w:cs="SimSun"/>
          <w:bCs/>
          <w:sz w:val="24"/>
          <w:lang w:eastAsia="zh-CN"/>
        </w:rPr>
        <w:t xml:space="preserve">=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0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.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4cos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(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0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)-2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0</m:t>
                </m:r>
              </m:e>
            </m:d>
          </m:e>
        </m:func>
      </m:oMath>
    </w:p>
    <w:p w14:paraId="5FDEADCD" w14:textId="51CADB0A" w:rsidR="00FF4B75" w:rsidRDefault="00FF4B75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=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. 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(4⋅1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^2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-0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)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=1⋅4=4</m:t>
        </m:r>
      </m:oMath>
    </w:p>
    <w:p w14:paraId="6FEAEDDC" w14:textId="4E98A696" w:rsidR="00FF4B75" w:rsidRDefault="00FF4B75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FF4B75">
        <w:rPr>
          <w:rFonts w:eastAsia="TimesNewRomanPS-BoldMT" w:cs="SimSun"/>
          <w:b/>
          <w:bCs/>
          <w:sz w:val="24"/>
          <w:lang w:eastAsia="zh-CN"/>
        </w:rPr>
        <w:t>Conclusion</w:t>
      </w:r>
      <w:r w:rsidRPr="00FF4B75">
        <w:rPr>
          <w:rFonts w:eastAsia="TimesNewRomanPS-BoldMT" w:cs="SimSun"/>
          <w:bCs/>
          <w:sz w:val="24"/>
          <w:lang w:eastAsia="zh-CN"/>
        </w:rPr>
        <w:t>: f′</w:t>
      </w:r>
      <w:proofErr w:type="gramStart"/>
      <w:r w:rsidRPr="00FF4B75">
        <w:rPr>
          <w:rFonts w:eastAsia="TimesNewRomanPS-BoldMT" w:cs="SimSun"/>
          <w:bCs/>
          <w:sz w:val="24"/>
          <w:lang w:eastAsia="zh-CN"/>
        </w:rPr>
        <w:t>′(</w:t>
      </w:r>
      <w:proofErr w:type="gramEnd"/>
      <w:r w:rsidRPr="00FF4B75">
        <w:rPr>
          <w:rFonts w:eastAsia="TimesNewRomanPS-BoldMT" w:cs="SimSun"/>
          <w:bCs/>
          <w:sz w:val="24"/>
          <w:lang w:eastAsia="zh-CN"/>
        </w:rPr>
        <w:t>0)=4≠0, so the third condition is satisfied.</w:t>
      </w:r>
    </w:p>
    <w:p w14:paraId="4B97B5B9" w14:textId="77777777" w:rsidR="00DC0A3F" w:rsidRDefault="00DC0A3F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56D35BE" w14:textId="77777777" w:rsidR="00DC0A3F" w:rsidRDefault="00DC0A3F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4B3E217" w14:textId="01FDE315" w:rsidR="00DC0A3F" w:rsidRDefault="00DC0A3F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Source code:</w:t>
      </w:r>
    </w:p>
    <w:p w14:paraId="59F68B78" w14:textId="79C35A7E" w:rsidR="00DC0A3F" w:rsidRDefault="00DC0A3F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C0A3F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567380DE" wp14:editId="72D49E29">
            <wp:extent cx="5543550" cy="3402965"/>
            <wp:effectExtent l="0" t="0" r="0" b="6985"/>
            <wp:docPr id="1330180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801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BAD" w14:textId="709C2F9D" w:rsidR="00DC0A3F" w:rsidRDefault="00DC0A3F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Output:</w:t>
      </w:r>
    </w:p>
    <w:p w14:paraId="29327BF4" w14:textId="5C417C43" w:rsidR="00DC0A3F" w:rsidRDefault="00DC0A3F" w:rsidP="00FF4B75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C0A3F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5748F8DF" wp14:editId="47A5124F">
            <wp:extent cx="2152950" cy="781159"/>
            <wp:effectExtent l="0" t="0" r="0" b="0"/>
            <wp:docPr id="8658441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4413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A8A" w14:textId="6ECD1773" w:rsidR="00DC0A3F" w:rsidRPr="00DC0A3F" w:rsidRDefault="00DC0A3F" w:rsidP="00DC0A3F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DC0A3F">
        <w:rPr>
          <w:rFonts w:eastAsia="TimesNewRomanPS-BoldMT" w:cs="SimSun"/>
          <w:bCs/>
          <w:sz w:val="24"/>
          <w:lang w:eastAsia="zh-CN"/>
        </w:rPr>
        <w:t>  The</w:t>
      </w:r>
      <w:proofErr w:type="gramEnd"/>
      <w:r w:rsidRPr="00DC0A3F">
        <w:rPr>
          <w:rFonts w:eastAsia="TimesNewRomanPS-BoldMT" w:cs="SimSun"/>
          <w:bCs/>
          <w:sz w:val="24"/>
          <w:lang w:eastAsia="zh-CN"/>
        </w:rPr>
        <w:t xml:space="preserve"> Python program confirms that f(0)=0, f′(0)=0, and f′′(0)=4≠0.</w:t>
      </w:r>
    </w:p>
    <w:p w14:paraId="29247D0F" w14:textId="426F39C4" w:rsidR="00DC0A3F" w:rsidRPr="00DC0A3F" w:rsidRDefault="00DC0A3F" w:rsidP="00DC0A3F">
      <w:pPr>
        <w:snapToGrid w:val="0"/>
        <w:contextualSpacing/>
        <w:rPr>
          <w:rFonts w:eastAsia="TimesNewRomanPS-BoldMT" w:cs="SimSun"/>
          <w:sz w:val="24"/>
          <w:lang w:eastAsia="zh-CN"/>
        </w:rPr>
      </w:pPr>
      <w:proofErr w:type="gramStart"/>
      <w:r w:rsidRPr="00DC0A3F">
        <w:rPr>
          <w:rFonts w:eastAsia="TimesNewRomanPS-BoldMT" w:cs="SimSun"/>
          <w:bCs/>
          <w:sz w:val="24"/>
          <w:lang w:eastAsia="zh-CN"/>
        </w:rPr>
        <w:t>  Therefore</w:t>
      </w:r>
      <w:proofErr w:type="gramEnd"/>
      <w:r w:rsidRPr="00DC0A3F">
        <w:rPr>
          <w:rFonts w:eastAsia="TimesNewRomanPS-BoldMT" w:cs="SimSun"/>
          <w:bCs/>
          <w:sz w:val="24"/>
          <w:lang w:eastAsia="zh-CN"/>
        </w:rPr>
        <w:t xml:space="preserve">, x=0 is indeed a root of multiplicity 2 for f(x) =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sin⁡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(x)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-2x-1</m:t>
        </m:r>
      </m:oMath>
      <w:r w:rsidRPr="00DC0A3F">
        <w:rPr>
          <w:rFonts w:eastAsia="TimesNewRomanPS-BoldMT" w:cs="SimSun"/>
          <w:bCs/>
          <w:sz w:val="24"/>
          <w:lang w:eastAsia="zh-CN"/>
        </w:rPr>
        <w:t>.</w:t>
      </w:r>
    </w:p>
    <w:p w14:paraId="6B1333C1" w14:textId="7CBE8083" w:rsidR="00FF4B75" w:rsidRDefault="00FF4B75" w:rsidP="00507F6E">
      <w:pPr>
        <w:snapToGrid w:val="0"/>
        <w:contextualSpacing/>
        <w:rPr>
          <w:rFonts w:eastAsia="TimesNewRomanPS-BoldMT" w:cs="SimSun"/>
          <w:b/>
          <w:bCs/>
          <w:sz w:val="24"/>
          <w:lang w:eastAsia="zh-CN"/>
        </w:rPr>
      </w:pPr>
    </w:p>
    <w:p w14:paraId="68E15108" w14:textId="7C802FC9" w:rsidR="00D04C3B" w:rsidRPr="00CC486E" w:rsidRDefault="00D04C3B" w:rsidP="00CC486E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CC486E">
        <w:rPr>
          <w:rFonts w:eastAsia="TimesNewRomanPS-BoldMT" w:cs="SimSun"/>
          <w:bCs/>
          <w:sz w:val="24"/>
          <w:lang w:eastAsia="zh-CN"/>
        </w:rPr>
        <w:t>Apply Newton’s method and the modified Newton’s method</w:t>
      </w:r>
      <w:r w:rsidR="003475AF" w:rsidRPr="00CC486E">
        <w:rPr>
          <w:rFonts w:eastAsia="TimesNewRomanPS-BoldMT" w:cs="SimSun"/>
          <w:bCs/>
          <w:sz w:val="24"/>
          <w:lang w:eastAsia="zh-CN"/>
        </w:rPr>
        <w:t xml:space="preserve"> </w:t>
      </w:r>
      <w:r w:rsidRPr="00CC486E">
        <w:rPr>
          <w:rFonts w:eastAsia="TimesNewRomanPS-BoldMT" w:cs="SimSun"/>
          <w:bCs/>
          <w:sz w:val="24"/>
          <w:lang w:eastAsia="zh-CN"/>
        </w:rPr>
        <w:t xml:space="preserve">using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=0.1</m:t>
        </m:r>
      </m:oMath>
      <w:r w:rsidR="003475AF" w:rsidRPr="00CC486E">
        <w:rPr>
          <w:rFonts w:eastAsia="TimesNewRomanPS-BoldMT" w:cs="SimSun"/>
          <w:bCs/>
          <w:sz w:val="24"/>
          <w:lang w:eastAsia="zh-CN"/>
        </w:rPr>
        <w:t xml:space="preserve"> </w:t>
      </w:r>
      <w:r w:rsidRPr="00CC486E">
        <w:rPr>
          <w:rFonts w:eastAsia="TimesNewRomanPS-BoldMT" w:cs="SimSun"/>
          <w:bCs/>
          <w:sz w:val="24"/>
          <w:lang w:eastAsia="zh-CN"/>
        </w:rPr>
        <w:t xml:space="preserve">to find the value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CC486E">
        <w:rPr>
          <w:rFonts w:eastAsia="TimesNewRomanPS-BoldMT" w:cs="SimSun"/>
          <w:bCs/>
          <w:sz w:val="24"/>
          <w:lang w:eastAsia="zh-CN"/>
        </w:rPr>
        <w:t xml:space="preserve"> in each case. Compare</w:t>
      </w:r>
      <w:r w:rsidR="00F12FBA" w:rsidRPr="00CC486E">
        <w:rPr>
          <w:rFonts w:eastAsia="TimesNewRomanPS-BoldMT" w:cs="SimSun"/>
          <w:bCs/>
          <w:sz w:val="24"/>
          <w:lang w:eastAsia="zh-CN"/>
        </w:rPr>
        <w:t xml:space="preserve"> </w:t>
      </w:r>
      <w:r w:rsidRPr="00CC486E">
        <w:rPr>
          <w:rFonts w:eastAsia="TimesNewRomanPS-BoldMT" w:cs="SimSun"/>
          <w:bCs/>
          <w:sz w:val="24"/>
          <w:lang w:eastAsia="zh-CN"/>
        </w:rPr>
        <w:t xml:space="preserve">the accuracy of these values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CC486E">
        <w:rPr>
          <w:rFonts w:eastAsia="TimesNewRomanPS-BoldMT" w:cs="SimSun"/>
          <w:bCs/>
          <w:sz w:val="24"/>
          <w:lang w:eastAsia="zh-CN"/>
        </w:rPr>
        <w:t>.</w:t>
      </w:r>
    </w:p>
    <w:p w14:paraId="2C7E188A" w14:textId="07563B4E" w:rsidR="00CC486E" w:rsidRDefault="00CC486E" w:rsidP="00CC486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Answer: </w:t>
      </w:r>
    </w:p>
    <w:p w14:paraId="6C054ACD" w14:textId="1F7A4E08" w:rsidR="00CC486E" w:rsidRPr="00CC486E" w:rsidRDefault="00CC486E" w:rsidP="00CC486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CC486E">
        <w:rPr>
          <w:rFonts w:eastAsia="TimesNewRomanPS-BoldMT" w:cs="SimSun"/>
          <w:bCs/>
          <w:sz w:val="24"/>
          <w:lang w:eastAsia="zh-CN"/>
        </w:rPr>
        <w:t>  Apply</w:t>
      </w:r>
      <w:proofErr w:type="gramEnd"/>
      <w:r w:rsidRPr="00CC486E">
        <w:rPr>
          <w:rFonts w:eastAsia="TimesNewRomanPS-BoldMT" w:cs="SimSun"/>
          <w:bCs/>
          <w:sz w:val="24"/>
          <w:lang w:eastAsia="zh-CN"/>
        </w:rPr>
        <w:t xml:space="preserve"> </w:t>
      </w:r>
      <w:r w:rsidRPr="00CC486E">
        <w:rPr>
          <w:rFonts w:eastAsia="TimesNewRomanPS-BoldMT" w:cs="SimSun"/>
          <w:b/>
          <w:bCs/>
          <w:sz w:val="24"/>
          <w:lang w:eastAsia="zh-CN"/>
        </w:rPr>
        <w:t>Newton's Method</w:t>
      </w:r>
      <w:r w:rsidRPr="00CC486E">
        <w:rPr>
          <w:rFonts w:eastAsia="TimesNewRomanPS-BoldMT" w:cs="SimSun"/>
          <w:bCs/>
          <w:sz w:val="24"/>
          <w:lang w:eastAsia="zh-CN"/>
        </w:rPr>
        <w:t xml:space="preserve"> and </w:t>
      </w:r>
      <w:r w:rsidRPr="00CC486E">
        <w:rPr>
          <w:rFonts w:eastAsia="TimesNewRomanPS-BoldMT" w:cs="SimSun"/>
          <w:b/>
          <w:bCs/>
          <w:sz w:val="24"/>
          <w:lang w:eastAsia="zh-CN"/>
        </w:rPr>
        <w:t>Modified Newton's Method</w:t>
      </w:r>
      <w:r w:rsidRPr="00CC486E">
        <w:rPr>
          <w:rFonts w:eastAsia="TimesNewRomanPS-BoldMT" w:cs="SimSun"/>
          <w:bCs/>
          <w:sz w:val="24"/>
          <w:lang w:eastAsia="zh-CN"/>
        </w:rPr>
        <w:t xml:space="preserve"> starting with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=0.1</m:t>
        </m:r>
      </m:oMath>
    </w:p>
    <w:p w14:paraId="22139AE7" w14:textId="06BEEDB7" w:rsidR="00CC486E" w:rsidRPr="00CC486E" w:rsidRDefault="00CC486E" w:rsidP="00CC486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CC486E">
        <w:rPr>
          <w:rFonts w:eastAsia="TimesNewRomanPS-BoldMT" w:cs="SimSun"/>
          <w:bCs/>
          <w:sz w:val="24"/>
          <w:lang w:eastAsia="zh-CN"/>
        </w:rPr>
        <w:t>  Perform</w:t>
      </w:r>
      <w:proofErr w:type="gramEnd"/>
      <w:r w:rsidRPr="00CC486E">
        <w:rPr>
          <w:rFonts w:eastAsia="TimesNewRomanPS-BoldMT" w:cs="SimSun"/>
          <w:bCs/>
          <w:sz w:val="24"/>
          <w:lang w:eastAsia="zh-CN"/>
        </w:rPr>
        <w:t xml:space="preserve"> </w:t>
      </w:r>
      <w:r w:rsidRPr="00CC486E">
        <w:rPr>
          <w:rFonts w:eastAsia="TimesNewRomanPS-BoldMT" w:cs="SimSun"/>
          <w:b/>
          <w:bCs/>
          <w:sz w:val="24"/>
          <w:lang w:eastAsia="zh-CN"/>
        </w:rPr>
        <w:t>9 iterations</w:t>
      </w:r>
      <w:r w:rsidRPr="00CC486E">
        <w:rPr>
          <w:rFonts w:eastAsia="TimesNewRomanPS-BoldMT" w:cs="SimSun"/>
          <w:bCs/>
          <w:sz w:val="24"/>
          <w:lang w:eastAsia="zh-CN"/>
        </w:rPr>
        <w:t xml:space="preserve"> to compute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CC486E">
        <w:rPr>
          <w:rFonts w:eastAsia="TimesNewRomanPS-BoldMT" w:cs="SimSun"/>
          <w:bCs/>
          <w:sz w:val="24"/>
          <w:lang w:eastAsia="zh-CN"/>
        </w:rPr>
        <w:t xml:space="preserve"> ​ in each case.</w:t>
      </w:r>
    </w:p>
    <w:p w14:paraId="0547ACDB" w14:textId="15BF26BB" w:rsidR="00CC486E" w:rsidRPr="00CC486E" w:rsidRDefault="00CC486E" w:rsidP="00CC486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CC486E">
        <w:rPr>
          <w:rFonts w:eastAsia="TimesNewRomanPS-BoldMT" w:cs="SimSun"/>
          <w:bCs/>
          <w:sz w:val="24"/>
          <w:lang w:eastAsia="zh-CN"/>
        </w:rPr>
        <w:t>  Compare</w:t>
      </w:r>
      <w:proofErr w:type="gramEnd"/>
      <w:r w:rsidRPr="00CC486E">
        <w:rPr>
          <w:rFonts w:eastAsia="TimesNewRomanPS-BoldMT" w:cs="SimSun"/>
          <w:bCs/>
          <w:sz w:val="24"/>
          <w:lang w:eastAsia="zh-CN"/>
        </w:rPr>
        <w:t xml:space="preserve"> the accuracy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CC486E">
        <w:rPr>
          <w:rFonts w:eastAsia="TimesNewRomanPS-BoldMT" w:cs="SimSun"/>
          <w:bCs/>
          <w:sz w:val="24"/>
          <w:lang w:eastAsia="zh-CN"/>
        </w:rPr>
        <w:t>​ obtained from both methods with respect to the true root r=0.</w:t>
      </w:r>
    </w:p>
    <w:p w14:paraId="552D4B41" w14:textId="77777777" w:rsidR="00CC486E" w:rsidRPr="00CC486E" w:rsidRDefault="00CC486E" w:rsidP="00CC486E">
      <w:pPr>
        <w:pStyle w:val="ListParagraph"/>
        <w:snapToGrid w:val="0"/>
        <w:ind w:left="270"/>
        <w:contextualSpacing/>
        <w:rPr>
          <w:rFonts w:eastAsia="TimesNewRomanPS-BoldMT" w:cs="SimSun"/>
          <w:b/>
          <w:bCs/>
          <w:sz w:val="24"/>
          <w:lang w:eastAsia="zh-CN"/>
        </w:rPr>
      </w:pPr>
      <w:r w:rsidRPr="00CC486E">
        <w:rPr>
          <w:rFonts w:eastAsia="TimesNewRomanPS-BoldMT" w:cs="SimSun"/>
          <w:b/>
          <w:bCs/>
          <w:sz w:val="24"/>
          <w:lang w:eastAsia="zh-CN"/>
        </w:rPr>
        <w:t>Newton's Method and Modified Newton's Method</w:t>
      </w:r>
    </w:p>
    <w:p w14:paraId="45ACCE0F" w14:textId="77777777" w:rsidR="00CC486E" w:rsidRDefault="00CC486E" w:rsidP="00CC486E">
      <w:pPr>
        <w:pStyle w:val="ListParagraph"/>
        <w:numPr>
          <w:ilvl w:val="0"/>
          <w:numId w:val="2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CC486E">
        <w:rPr>
          <w:rFonts w:eastAsia="TimesNewRomanPS-BoldMT" w:cs="SimSun"/>
          <w:b/>
          <w:bCs/>
          <w:sz w:val="24"/>
          <w:lang w:eastAsia="zh-CN"/>
        </w:rPr>
        <w:t>Newton's Method</w:t>
      </w:r>
      <w:r w:rsidRPr="00CC486E">
        <w:rPr>
          <w:rFonts w:eastAsia="TimesNewRomanPS-BoldMT" w:cs="SimSun"/>
          <w:bCs/>
          <w:sz w:val="24"/>
          <w:lang w:eastAsia="zh-CN"/>
        </w:rPr>
        <w:t>: The formula is:</w:t>
      </w:r>
    </w:p>
    <w:p w14:paraId="28EBF984" w14:textId="5A599EDC" w:rsidR="00CC486E" w:rsidRPr="00CC486E" w:rsidRDefault="00CC486E" w:rsidP="00CC486E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n+1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-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num>
            <m:den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'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den>
          </m:f>
        </m:oMath>
      </m:oMathPara>
    </w:p>
    <w:p w14:paraId="2A9A3E33" w14:textId="364B8CDC" w:rsidR="00CC486E" w:rsidRDefault="00CC486E" w:rsidP="00CC486E">
      <w:pPr>
        <w:pStyle w:val="ListParagraph"/>
        <w:numPr>
          <w:ilvl w:val="0"/>
          <w:numId w:val="2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CC486E">
        <w:rPr>
          <w:rFonts w:eastAsia="TimesNewRomanPS-BoldMT" w:cs="SimSun"/>
          <w:b/>
          <w:bCs/>
          <w:sz w:val="24"/>
          <w:lang w:eastAsia="zh-CN"/>
        </w:rPr>
        <w:t>Modified Newton's Method</w:t>
      </w:r>
      <w:r w:rsidRPr="00CC486E">
        <w:rPr>
          <w:rFonts w:eastAsia="TimesNewRomanPS-BoldMT" w:cs="SimSun"/>
          <w:bCs/>
          <w:sz w:val="24"/>
          <w:lang w:eastAsia="zh-CN"/>
        </w:rPr>
        <w:t>: The formula is:</w:t>
      </w:r>
    </w:p>
    <w:p w14:paraId="66AD8413" w14:textId="35114372" w:rsidR="00CC486E" w:rsidRPr="00D36B24" w:rsidRDefault="00CC486E" w:rsidP="00CC486E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n+1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-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num>
            <m:den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f'(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den>
          </m:f>
        </m:oMath>
      </m:oMathPara>
    </w:p>
    <w:p w14:paraId="6A1F37CF" w14:textId="77777777" w:rsidR="009C586A" w:rsidRDefault="00D36B24" w:rsidP="00D36B2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36B24">
        <w:rPr>
          <w:rFonts w:eastAsia="TimesNewRomanPS-BoldMT" w:cs="SimSun"/>
          <w:b/>
          <w:bCs/>
          <w:sz w:val="24"/>
          <w:lang w:eastAsia="zh-CN"/>
        </w:rPr>
        <w:t>Function and Derivative</w:t>
      </w:r>
      <w:r w:rsidRPr="00D36B24">
        <w:rPr>
          <w:rFonts w:eastAsia="TimesNewRomanPS-BoldMT" w:cs="SimSun"/>
          <w:bCs/>
          <w:sz w:val="24"/>
          <w:lang w:eastAsia="zh-CN"/>
        </w:rPr>
        <w:t xml:space="preserve">: </w:t>
      </w:r>
    </w:p>
    <w:p w14:paraId="620E12E7" w14:textId="1CCFC758" w:rsidR="00D36B24" w:rsidRPr="00D36B24" w:rsidRDefault="00D36B24" w:rsidP="00D36B2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36B24">
        <w:rPr>
          <w:rFonts w:eastAsia="TimesNewRomanPS-BoldMT" w:cs="SimSun"/>
          <w:bCs/>
          <w:sz w:val="24"/>
          <w:lang w:eastAsia="zh-CN"/>
        </w:rPr>
        <w:t>The function given is:</w:t>
      </w:r>
    </w:p>
    <w:p w14:paraId="50F8238D" w14:textId="5A0F40BC" w:rsidR="00D36B24" w:rsidRPr="00D36B24" w:rsidRDefault="00D36B24" w:rsidP="00D36B2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36B24">
        <w:rPr>
          <w:rFonts w:eastAsia="TimesNewRomanPS-BoldMT" w:cs="SimSun"/>
          <w:bCs/>
          <w:sz w:val="24"/>
          <w:lang w:eastAsia="zh-CN"/>
        </w:rPr>
        <w:t>f(x)=</w:t>
      </w:r>
      <w:r w:rsidRPr="00D36B24">
        <w:rPr>
          <w:rFonts w:ascii="Cambria Math" w:eastAsia="TimesNewRomanPS-BoldMT" w:hAnsi="Cambria Math" w:cs="SimSun"/>
          <w:bCs/>
          <w:i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sin⁡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(x)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-2x-1</m:t>
        </m:r>
      </m:oMath>
    </w:p>
    <w:p w14:paraId="5A78A6D2" w14:textId="77777777" w:rsidR="00D36B24" w:rsidRPr="00D36B24" w:rsidRDefault="00D36B24" w:rsidP="00D36B2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36B24">
        <w:rPr>
          <w:rFonts w:eastAsia="TimesNewRomanPS-BoldMT" w:cs="SimSun"/>
          <w:bCs/>
          <w:sz w:val="24"/>
          <w:lang w:eastAsia="zh-CN"/>
        </w:rPr>
        <w:t>Its derivative is:</w:t>
      </w:r>
    </w:p>
    <w:p w14:paraId="28DA7812" w14:textId="2E5A438E" w:rsidR="00D36B24" w:rsidRPr="00CC486E" w:rsidRDefault="00D36B24" w:rsidP="00D36B2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36B24">
        <w:rPr>
          <w:rFonts w:eastAsia="TimesNewRomanPS-BoldMT" w:cs="SimSun"/>
          <w:bCs/>
          <w:sz w:val="24"/>
          <w:lang w:eastAsia="zh-CN"/>
        </w:rPr>
        <w:t>f′(x)=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.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-2</m:t>
        </m:r>
      </m:oMath>
    </w:p>
    <w:p w14:paraId="5065A666" w14:textId="77777777" w:rsidR="00CC486E" w:rsidRDefault="00CC486E" w:rsidP="00CC486E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7DF9CA5" w14:textId="77777777" w:rsidR="00CC486E" w:rsidRPr="00CC486E" w:rsidRDefault="00CC486E" w:rsidP="00CC486E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0B06071" w14:textId="77777777" w:rsidR="009C586A" w:rsidRPr="009C586A" w:rsidRDefault="009C586A" w:rsidP="009C586A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lastRenderedPageBreak/>
        <w:t>We implemented both methods in Python using the following steps:</w:t>
      </w:r>
    </w:p>
    <w:p w14:paraId="4970A166" w14:textId="77E6DFE6" w:rsidR="009C586A" w:rsidRDefault="009C586A" w:rsidP="009C586A">
      <w:pPr>
        <w:pStyle w:val="ListParagraph"/>
        <w:numPr>
          <w:ilvl w:val="0"/>
          <w:numId w:val="2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/>
          <w:bCs/>
          <w:sz w:val="24"/>
          <w:lang w:eastAsia="zh-CN"/>
        </w:rPr>
        <w:t>Define the function f(x) and its derivative f′(x)</w:t>
      </w:r>
      <w:r w:rsidRPr="009C586A">
        <w:rPr>
          <w:rFonts w:eastAsia="TimesNewRomanPS-BoldMT" w:cs="SimSun"/>
          <w:bCs/>
          <w:sz w:val="24"/>
          <w:lang w:eastAsia="zh-CN"/>
        </w:rPr>
        <w:t>:</w:t>
      </w:r>
    </w:p>
    <w:p w14:paraId="673BA76B" w14:textId="77777777" w:rsidR="009C586A" w:rsidRDefault="009C586A" w:rsidP="009C586A">
      <w:pPr>
        <w:pStyle w:val="ListParagraph"/>
        <w:snapToGrid w:val="0"/>
        <w:contextualSpacing/>
        <w:rPr>
          <w:rFonts w:ascii="Cambria Math" w:eastAsia="TimesNewRomanPS-BoldMT" w:hAnsi="Cambria Math" w:cs="SimSun"/>
          <w:i/>
          <w:sz w:val="24"/>
          <w:lang w:eastAsia="zh-CN"/>
        </w:rPr>
      </w:pPr>
      <w:r w:rsidRPr="00D36B24">
        <w:rPr>
          <w:rFonts w:eastAsia="TimesNewRomanPS-BoldMT" w:cs="SimSun"/>
          <w:bCs/>
          <w:sz w:val="24"/>
          <w:lang w:eastAsia="zh-CN"/>
        </w:rPr>
        <w:t>f(x)=</w:t>
      </w:r>
      <w:r w:rsidRPr="00D36B24">
        <w:rPr>
          <w:rFonts w:ascii="Cambria Math" w:eastAsia="TimesNewRomanPS-BoldMT" w:hAnsi="Cambria Math" w:cs="SimSun"/>
          <w:bCs/>
          <w:i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sin⁡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(x)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-2x-1</m:t>
        </m:r>
      </m:oMath>
    </w:p>
    <w:p w14:paraId="03277399" w14:textId="77777777" w:rsidR="009C586A" w:rsidRPr="00CC486E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D36B24">
        <w:rPr>
          <w:rFonts w:eastAsia="TimesNewRomanPS-BoldMT" w:cs="SimSun"/>
          <w:bCs/>
          <w:sz w:val="24"/>
          <w:lang w:eastAsia="zh-CN"/>
        </w:rPr>
        <w:t>f′(x)=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.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-2</m:t>
        </m:r>
      </m:oMath>
    </w:p>
    <w:p w14:paraId="4ACFEC6F" w14:textId="77777777" w:rsidR="009C586A" w:rsidRPr="009C586A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/>
          <w:bCs/>
          <w:sz w:val="24"/>
          <w:lang w:eastAsia="zh-CN"/>
        </w:rPr>
        <w:t>Newton’s Method</w:t>
      </w:r>
      <w:r w:rsidRPr="009C586A">
        <w:rPr>
          <w:rFonts w:eastAsia="TimesNewRomanPS-BoldMT" w:cs="SimSun"/>
          <w:bCs/>
          <w:sz w:val="24"/>
          <w:lang w:eastAsia="zh-CN"/>
        </w:rPr>
        <w:t>:</w:t>
      </w:r>
    </w:p>
    <w:p w14:paraId="25AE3FBC" w14:textId="0E0580AC" w:rsidR="009C586A" w:rsidRPr="009C586A" w:rsidRDefault="009C586A" w:rsidP="009C586A">
      <w:pPr>
        <w:pStyle w:val="ListParagraph"/>
        <w:numPr>
          <w:ilvl w:val="0"/>
          <w:numId w:val="22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t xml:space="preserve">Start with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=0.1</m:t>
        </m:r>
      </m:oMath>
      <w:r w:rsidRPr="009C586A">
        <w:rPr>
          <w:rFonts w:eastAsia="TimesNewRomanPS-BoldMT" w:cs="SimSun"/>
          <w:bCs/>
          <w:sz w:val="24"/>
          <w:lang w:eastAsia="zh-CN"/>
        </w:rPr>
        <w:t>.</w:t>
      </w:r>
    </w:p>
    <w:p w14:paraId="06884E64" w14:textId="69949620" w:rsidR="009C586A" w:rsidRPr="00CC486E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t>Use the formula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9C586A">
        <w:rPr>
          <w:rFonts w:ascii="Cambria Math" w:eastAsia="TimesNewRomanPS-BoldMT" w:hAnsi="Cambria Math" w:cs="SimSun"/>
          <w:bCs/>
          <w:i/>
          <w:sz w:val="24"/>
          <w:lang w:eastAsia="zh-CN"/>
        </w:rPr>
        <w:br/>
      </w:r>
      <m:oMathPara>
        <m:oMath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n+1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-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num>
            <m:den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f'(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den>
          </m:f>
        </m:oMath>
      </m:oMathPara>
    </w:p>
    <w:p w14:paraId="1992F927" w14:textId="77777777" w:rsidR="009C586A" w:rsidRPr="009C586A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9C586A">
        <w:rPr>
          <w:rFonts w:eastAsia="TimesNewRomanPS-BoldMT" w:cs="SimSun"/>
          <w:bCs/>
          <w:sz w:val="24"/>
          <w:lang w:eastAsia="zh-CN"/>
        </w:rPr>
        <w:t xml:space="preserve">  </w:t>
      </w:r>
      <w:r w:rsidRPr="009C586A">
        <w:rPr>
          <w:rFonts w:eastAsia="TimesNewRomanPS-BoldMT" w:cs="SimSun"/>
          <w:b/>
          <w:bCs/>
          <w:sz w:val="24"/>
          <w:lang w:eastAsia="zh-CN"/>
        </w:rPr>
        <w:t>Modified</w:t>
      </w:r>
      <w:proofErr w:type="gramEnd"/>
      <w:r w:rsidRPr="009C586A">
        <w:rPr>
          <w:rFonts w:eastAsia="TimesNewRomanPS-BoldMT" w:cs="SimSun"/>
          <w:b/>
          <w:bCs/>
          <w:sz w:val="24"/>
          <w:lang w:eastAsia="zh-CN"/>
        </w:rPr>
        <w:t xml:space="preserve"> Newton’s Method</w:t>
      </w:r>
      <w:r w:rsidRPr="009C586A">
        <w:rPr>
          <w:rFonts w:eastAsia="TimesNewRomanPS-BoldMT" w:cs="SimSun"/>
          <w:bCs/>
          <w:sz w:val="24"/>
          <w:lang w:eastAsia="zh-CN"/>
        </w:rPr>
        <w:t>:</w:t>
      </w:r>
    </w:p>
    <w:p w14:paraId="366D13E7" w14:textId="0B9230CB" w:rsidR="009C586A" w:rsidRPr="009C586A" w:rsidRDefault="009C586A" w:rsidP="009C586A">
      <w:pPr>
        <w:pStyle w:val="ListParagraph"/>
        <w:numPr>
          <w:ilvl w:val="0"/>
          <w:numId w:val="2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t xml:space="preserve">Start with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=0.1</m:t>
        </m:r>
      </m:oMath>
      <w:r w:rsidRPr="009C586A">
        <w:rPr>
          <w:rFonts w:eastAsia="TimesNewRomanPS-BoldMT" w:cs="SimSun"/>
          <w:bCs/>
          <w:sz w:val="24"/>
          <w:lang w:eastAsia="zh-CN"/>
        </w:rPr>
        <w:t>.</w:t>
      </w:r>
    </w:p>
    <w:p w14:paraId="11A14A61" w14:textId="29E1E4D7" w:rsidR="009C586A" w:rsidRPr="009C586A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t xml:space="preserve">Use the formula </w:t>
      </w:r>
      <w:r w:rsidRPr="009C586A">
        <w:rPr>
          <w:rFonts w:ascii="Cambria Math" w:eastAsia="TimesNewRomanPS-BoldMT" w:hAnsi="Cambria Math" w:cs="SimSun"/>
          <w:bCs/>
          <w:i/>
          <w:sz w:val="24"/>
          <w:lang w:eastAsia="zh-CN"/>
        </w:rPr>
        <w:br/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n+1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=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-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2f(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f'(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den>
        </m:f>
      </m:oMath>
      <w:r w:rsidRPr="009C586A">
        <w:rPr>
          <w:rFonts w:eastAsia="TimesNewRomanPS-BoldMT" w:cs="SimSun"/>
          <w:bCs/>
          <w:sz w:val="24"/>
          <w:lang w:eastAsia="zh-CN"/>
        </w:rPr>
        <w:t>for 9 iterations.</w:t>
      </w:r>
    </w:p>
    <w:p w14:paraId="73AF2D52" w14:textId="77777777" w:rsidR="009C586A" w:rsidRPr="009C586A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9C586A">
        <w:rPr>
          <w:rFonts w:eastAsia="TimesNewRomanPS-BoldMT" w:cs="SimSun"/>
          <w:bCs/>
          <w:sz w:val="24"/>
          <w:lang w:eastAsia="zh-CN"/>
        </w:rPr>
        <w:t xml:space="preserve">  </w:t>
      </w:r>
      <w:r w:rsidRPr="009C586A">
        <w:rPr>
          <w:rFonts w:eastAsia="TimesNewRomanPS-BoldMT" w:cs="SimSun"/>
          <w:b/>
          <w:bCs/>
          <w:sz w:val="24"/>
          <w:lang w:eastAsia="zh-CN"/>
        </w:rPr>
        <w:t>Compare</w:t>
      </w:r>
      <w:proofErr w:type="gramEnd"/>
      <w:r w:rsidRPr="009C586A">
        <w:rPr>
          <w:rFonts w:eastAsia="TimesNewRomanPS-BoldMT" w:cs="SimSun"/>
          <w:b/>
          <w:bCs/>
          <w:sz w:val="24"/>
          <w:lang w:eastAsia="zh-CN"/>
        </w:rPr>
        <w:t xml:space="preserve"> Results</w:t>
      </w:r>
      <w:r w:rsidRPr="009C586A">
        <w:rPr>
          <w:rFonts w:eastAsia="TimesNewRomanPS-BoldMT" w:cs="SimSun"/>
          <w:bCs/>
          <w:sz w:val="24"/>
          <w:lang w:eastAsia="zh-CN"/>
        </w:rPr>
        <w:t>:</w:t>
      </w:r>
    </w:p>
    <w:p w14:paraId="226AAAF0" w14:textId="7B402EB0" w:rsidR="009C586A" w:rsidRPr="009C586A" w:rsidRDefault="009C586A" w:rsidP="009C586A">
      <w:pPr>
        <w:pStyle w:val="ListParagraph"/>
        <w:numPr>
          <w:ilvl w:val="0"/>
          <w:numId w:val="24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t xml:space="preserve">Compute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9C586A">
        <w:rPr>
          <w:rFonts w:eastAsia="TimesNewRomanPS-BoldMT" w:cs="SimSun"/>
          <w:bCs/>
          <w:sz w:val="24"/>
          <w:lang w:eastAsia="zh-CN"/>
        </w:rPr>
        <w:t xml:space="preserve"> for both methods.</w:t>
      </w:r>
    </w:p>
    <w:p w14:paraId="712C6E4F" w14:textId="0A9718EE" w:rsidR="009C586A" w:rsidRPr="009C586A" w:rsidRDefault="009C586A" w:rsidP="009C586A">
      <w:pPr>
        <w:pStyle w:val="ListParagraph"/>
        <w:numPr>
          <w:ilvl w:val="0"/>
          <w:numId w:val="24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t xml:space="preserve">Compare the errors by calculating the absolute difference between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9C586A">
        <w:rPr>
          <w:rFonts w:eastAsia="TimesNewRomanPS-BoldMT" w:cs="SimSun"/>
          <w:bCs/>
          <w:sz w:val="24"/>
          <w:lang w:eastAsia="zh-CN"/>
        </w:rPr>
        <w:t xml:space="preserve"> and the true root r=0.</w:t>
      </w:r>
    </w:p>
    <w:p w14:paraId="28CFC7DF" w14:textId="703CCE3A" w:rsidR="009C586A" w:rsidRPr="009C586A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Source code:</w:t>
      </w:r>
    </w:p>
    <w:p w14:paraId="07953BE5" w14:textId="5609EAC0" w:rsidR="009C586A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C586A">
        <w:rPr>
          <w:rFonts w:eastAsia="TimesNewRomanPS-BoldMT" w:cs="SimSun"/>
          <w:bCs/>
          <w:sz w:val="24"/>
          <w:lang w:eastAsia="zh-CN"/>
        </w:rPr>
        <w:lastRenderedPageBreak/>
        <w:drawing>
          <wp:inline distT="0" distB="0" distL="0" distR="0" wp14:anchorId="2D98ADE0" wp14:editId="1C7B822F">
            <wp:extent cx="5543550" cy="4794885"/>
            <wp:effectExtent l="0" t="0" r="0" b="5715"/>
            <wp:docPr id="670798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85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0DB" w:rsidRPr="006570DB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557FAC61" wp14:editId="3B9B77B0">
            <wp:extent cx="5372850" cy="4048690"/>
            <wp:effectExtent l="0" t="0" r="0" b="9525"/>
            <wp:docPr id="1906358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87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211D" w14:textId="09B81AC1" w:rsidR="006570DB" w:rsidRDefault="006570DB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Output:</w:t>
      </w:r>
    </w:p>
    <w:p w14:paraId="1CD95A28" w14:textId="11F3B866" w:rsidR="006570DB" w:rsidRDefault="006570DB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4DF5CCF6" wp14:editId="41710CB3">
            <wp:extent cx="4982270" cy="952633"/>
            <wp:effectExtent l="0" t="0" r="0" b="0"/>
            <wp:docPr id="45109088" name="Picture 1" descr="A number of numbers and a meth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088" name="Picture 1" descr="A number of numbers and a method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D659" w14:textId="77777777" w:rsidR="006570DB" w:rsidRPr="006570DB" w:rsidRDefault="006570DB" w:rsidP="006570DB">
      <w:pPr>
        <w:pStyle w:val="ListParagraph"/>
        <w:snapToGrid w:val="0"/>
        <w:contextualSpacing/>
        <w:rPr>
          <w:rFonts w:eastAsia="TimesNewRomanPS-BoldMT" w:cs="SimSun"/>
          <w:b/>
          <w:bCs/>
          <w:sz w:val="24"/>
          <w:lang w:eastAsia="zh-CN"/>
        </w:rPr>
      </w:pPr>
      <w:r w:rsidRPr="006570DB">
        <w:rPr>
          <w:rFonts w:eastAsia="TimesNewRomanPS-BoldMT" w:cs="SimSun"/>
          <w:b/>
          <w:bCs/>
          <w:sz w:val="24"/>
          <w:lang w:eastAsia="zh-CN"/>
        </w:rPr>
        <w:t>Results from Python</w:t>
      </w:r>
    </w:p>
    <w:p w14:paraId="3760C7A9" w14:textId="77777777" w:rsidR="006570DB" w:rsidRPr="006570DB" w:rsidRDefault="006570DB" w:rsidP="006570DB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After running the code, the following results are obtained:</w:t>
      </w:r>
    </w:p>
    <w:p w14:paraId="16D86222" w14:textId="77777777" w:rsidR="006570DB" w:rsidRPr="006570DB" w:rsidRDefault="006570DB" w:rsidP="006570DB">
      <w:pPr>
        <w:pStyle w:val="ListParagraph"/>
        <w:numPr>
          <w:ilvl w:val="0"/>
          <w:numId w:val="2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/>
          <w:bCs/>
          <w:sz w:val="24"/>
          <w:lang w:eastAsia="zh-CN"/>
        </w:rPr>
        <w:t>Newton's Method</w:t>
      </w:r>
      <w:r w:rsidRPr="006570DB">
        <w:rPr>
          <w:rFonts w:eastAsia="TimesNewRomanPS-BoldMT" w:cs="SimSun"/>
          <w:bCs/>
          <w:sz w:val="24"/>
          <w:lang w:eastAsia="zh-CN"/>
        </w:rPr>
        <w:t>:</w:t>
      </w:r>
    </w:p>
    <w:p w14:paraId="6E61A245" w14:textId="77777777" w:rsidR="006570DB" w:rsidRDefault="006570DB" w:rsidP="006570DB">
      <w:pPr>
        <w:pStyle w:val="ListParagraph"/>
        <w:numPr>
          <w:ilvl w:val="1"/>
          <w:numId w:val="2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x9 using Newton's method: 0.00020483725493164077</w:t>
      </w:r>
    </w:p>
    <w:p w14:paraId="642F3A3C" w14:textId="73D1E69A" w:rsidR="006570DB" w:rsidRPr="006570DB" w:rsidRDefault="006570DB" w:rsidP="006570DB">
      <w:pPr>
        <w:pStyle w:val="ListParagraph"/>
        <w:numPr>
          <w:ilvl w:val="1"/>
          <w:numId w:val="2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Error = Error in Newton's method: 0.00020483725493164077</w:t>
      </w:r>
    </w:p>
    <w:p w14:paraId="02DA08F6" w14:textId="77777777" w:rsidR="006570DB" w:rsidRPr="006570DB" w:rsidRDefault="006570DB" w:rsidP="006570DB">
      <w:pPr>
        <w:pStyle w:val="ListParagraph"/>
        <w:numPr>
          <w:ilvl w:val="0"/>
          <w:numId w:val="2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/>
          <w:bCs/>
          <w:sz w:val="24"/>
          <w:lang w:eastAsia="zh-CN"/>
        </w:rPr>
        <w:t>Modified Newton's Method</w:t>
      </w:r>
      <w:r w:rsidRPr="006570DB">
        <w:rPr>
          <w:rFonts w:eastAsia="TimesNewRomanPS-BoldMT" w:cs="SimSun"/>
          <w:bCs/>
          <w:sz w:val="24"/>
          <w:lang w:eastAsia="zh-CN"/>
        </w:rPr>
        <w:t>:</w:t>
      </w:r>
    </w:p>
    <w:p w14:paraId="01966DD5" w14:textId="3883CF88" w:rsidR="006570DB" w:rsidRPr="006570DB" w:rsidRDefault="006570DB" w:rsidP="006570DB">
      <w:pPr>
        <w:pStyle w:val="ListParagraph"/>
        <w:numPr>
          <w:ilvl w:val="1"/>
          <w:numId w:val="2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x9</w:t>
      </w:r>
      <w:r>
        <w:rPr>
          <w:rFonts w:eastAsia="TimesNewRomanPS-BoldMT" w:cs="SimSun"/>
          <w:bCs/>
          <w:sz w:val="24"/>
          <w:lang w:eastAsia="zh-CN"/>
        </w:rPr>
        <w:t xml:space="preserve">= </w:t>
      </w:r>
      <w:r w:rsidRPr="006570DB">
        <w:rPr>
          <w:rFonts w:eastAsia="TimesNewRomanPS-BoldMT" w:cs="SimSun"/>
          <w:bCs/>
          <w:sz w:val="24"/>
          <w:lang w:eastAsia="zh-CN"/>
        </w:rPr>
        <w:t>-1.5258027692339302×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-11</m:t>
            </m:r>
          </m:sup>
        </m:sSup>
      </m:oMath>
      <w:r>
        <w:rPr>
          <w:rFonts w:eastAsia="TimesNewRomanPS-BoldMT" w:cs="SimSun"/>
          <w:bCs/>
          <w:sz w:val="24"/>
          <w:lang w:eastAsia="zh-CN"/>
        </w:rPr>
        <w:t>[</w:t>
      </w:r>
      <w:r w:rsidRPr="006570DB">
        <w:rPr>
          <w:rFonts w:eastAsia="TimesNewRomanPS-BoldMT" w:cs="SimSun"/>
          <w:bCs/>
          <w:sz w:val="24"/>
          <w:lang w:eastAsia="zh-CN"/>
        </w:rPr>
        <w:t>essentially 000, within numerical precision</w:t>
      </w:r>
      <w:r>
        <w:rPr>
          <w:rFonts w:eastAsia="TimesNewRomanPS-BoldMT" w:cs="SimSun"/>
          <w:bCs/>
          <w:sz w:val="24"/>
          <w:lang w:eastAsia="zh-CN"/>
        </w:rPr>
        <w:t>]</w:t>
      </w:r>
    </w:p>
    <w:p w14:paraId="03003B28" w14:textId="7F54511F" w:rsidR="006570DB" w:rsidRPr="006570DB" w:rsidRDefault="006570DB" w:rsidP="006570DB">
      <w:pPr>
        <w:pStyle w:val="ListParagraph"/>
        <w:numPr>
          <w:ilvl w:val="1"/>
          <w:numId w:val="25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Error = 1.5258027692339302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×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-11</m:t>
            </m:r>
          </m:sup>
        </m:sSup>
      </m:oMath>
    </w:p>
    <w:p w14:paraId="26149176" w14:textId="77777777" w:rsidR="006570DB" w:rsidRPr="00D36B24" w:rsidRDefault="006570DB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9CCF765" w14:textId="77777777" w:rsidR="009C586A" w:rsidRPr="009C586A" w:rsidRDefault="009C586A" w:rsidP="009C586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F89F880" w14:textId="77777777" w:rsidR="006570DB" w:rsidRPr="006570DB" w:rsidRDefault="006570DB" w:rsidP="006570DB">
      <w:pPr>
        <w:pStyle w:val="ListParagraph"/>
        <w:snapToGrid w:val="0"/>
        <w:ind w:left="270"/>
        <w:contextualSpacing/>
        <w:rPr>
          <w:rFonts w:eastAsia="TimesNewRomanPS-BoldMT" w:cs="SimSun"/>
          <w:b/>
          <w:bCs/>
          <w:sz w:val="24"/>
          <w:lang w:eastAsia="zh-CN"/>
        </w:rPr>
      </w:pPr>
      <w:r w:rsidRPr="006570DB">
        <w:rPr>
          <w:rFonts w:eastAsia="TimesNewRomanPS-BoldMT" w:cs="SimSun"/>
          <w:b/>
          <w:bCs/>
          <w:sz w:val="24"/>
          <w:lang w:eastAsia="zh-CN"/>
        </w:rPr>
        <w:t>Analysis and Comparison</w:t>
      </w:r>
    </w:p>
    <w:p w14:paraId="4B0F2822" w14:textId="77777777" w:rsidR="006570DB" w:rsidRPr="006570DB" w:rsidRDefault="006570DB" w:rsidP="006570DB">
      <w:pPr>
        <w:pStyle w:val="ListParagraph"/>
        <w:numPr>
          <w:ilvl w:val="0"/>
          <w:numId w:val="2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/>
          <w:bCs/>
          <w:sz w:val="24"/>
          <w:lang w:eastAsia="zh-CN"/>
        </w:rPr>
        <w:t>Newton’s Method</w:t>
      </w:r>
      <w:r w:rsidRPr="006570DB">
        <w:rPr>
          <w:rFonts w:eastAsia="TimesNewRomanPS-BoldMT" w:cs="SimSun"/>
          <w:bCs/>
          <w:sz w:val="24"/>
          <w:lang w:eastAsia="zh-CN"/>
        </w:rPr>
        <w:t>:</w:t>
      </w:r>
    </w:p>
    <w:p w14:paraId="1F836DD4" w14:textId="77777777" w:rsidR="006570DB" w:rsidRPr="006570DB" w:rsidRDefault="006570DB" w:rsidP="006570DB">
      <w:pPr>
        <w:pStyle w:val="ListParagraph"/>
        <w:numPr>
          <w:ilvl w:val="1"/>
          <w:numId w:val="2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Convergence is slower because it is not optimized for roots with multiplicity 2.</w:t>
      </w:r>
    </w:p>
    <w:p w14:paraId="101930D1" w14:textId="71A7570D" w:rsidR="006570DB" w:rsidRPr="006570DB" w:rsidRDefault="006570DB" w:rsidP="006570DB">
      <w:pPr>
        <w:pStyle w:val="ListParagraph"/>
        <w:numPr>
          <w:ilvl w:val="1"/>
          <w:numId w:val="2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After 9 iterations,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6570DB">
        <w:rPr>
          <w:rFonts w:eastAsia="TimesNewRomanPS-BoldMT" w:cs="SimSun"/>
          <w:bCs/>
          <w:sz w:val="24"/>
          <w:lang w:eastAsia="zh-CN"/>
        </w:rPr>
        <w:t xml:space="preserve">  is close to 000, but the error is larger compared to the modified method.</w:t>
      </w:r>
    </w:p>
    <w:p w14:paraId="31726A63" w14:textId="77777777" w:rsidR="006570DB" w:rsidRPr="006570DB" w:rsidRDefault="006570DB" w:rsidP="006570DB">
      <w:pPr>
        <w:pStyle w:val="ListParagraph"/>
        <w:numPr>
          <w:ilvl w:val="0"/>
          <w:numId w:val="2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/>
          <w:bCs/>
          <w:sz w:val="24"/>
          <w:lang w:eastAsia="zh-CN"/>
        </w:rPr>
        <w:t>Modified Newton’s Method</w:t>
      </w:r>
      <w:r w:rsidRPr="006570DB">
        <w:rPr>
          <w:rFonts w:eastAsia="TimesNewRomanPS-BoldMT" w:cs="SimSun"/>
          <w:bCs/>
          <w:sz w:val="24"/>
          <w:lang w:eastAsia="zh-CN"/>
        </w:rPr>
        <w:t>:</w:t>
      </w:r>
    </w:p>
    <w:p w14:paraId="0D68351B" w14:textId="77777777" w:rsidR="006570DB" w:rsidRPr="006570DB" w:rsidRDefault="006570DB" w:rsidP="006570DB">
      <w:pPr>
        <w:pStyle w:val="ListParagraph"/>
        <w:numPr>
          <w:ilvl w:val="1"/>
          <w:numId w:val="2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>Converges much faster due to the adjustment for root multiplicity.</w:t>
      </w:r>
    </w:p>
    <w:p w14:paraId="71C9F7D1" w14:textId="5887C9F3" w:rsidR="006570DB" w:rsidRDefault="006570DB" w:rsidP="006570DB">
      <w:pPr>
        <w:pStyle w:val="ListParagraph"/>
        <w:numPr>
          <w:ilvl w:val="1"/>
          <w:numId w:val="2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6570DB">
        <w:rPr>
          <w:rFonts w:eastAsia="TimesNewRomanPS-BoldMT" w:cs="SimSun"/>
          <w:bCs/>
          <w:sz w:val="24"/>
          <w:lang w:eastAsia="zh-CN"/>
        </w:rPr>
        <w:t xml:space="preserve">After 9 iterations,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9C586A">
        <w:rPr>
          <w:rFonts w:eastAsia="TimesNewRomanPS-BoldMT" w:cs="SimSun"/>
          <w:bCs/>
          <w:sz w:val="24"/>
          <w:lang w:eastAsia="zh-CN"/>
        </w:rPr>
        <w:t xml:space="preserve"> </w:t>
      </w:r>
      <w:r w:rsidRPr="006570DB">
        <w:rPr>
          <w:rFonts w:eastAsia="TimesNewRomanPS-BoldMT" w:cs="SimSun"/>
          <w:bCs/>
          <w:sz w:val="24"/>
          <w:lang w:eastAsia="zh-CN"/>
        </w:rPr>
        <w:t xml:space="preserve"> is essentially 0 (within numerical precision), with an error that is orders of magnitude smaller than the standard method.</w:t>
      </w:r>
    </w:p>
    <w:p w14:paraId="64227EBB" w14:textId="77777777" w:rsidR="006570DB" w:rsidRPr="006570DB" w:rsidRDefault="006570DB" w:rsidP="006570DB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EDFBF74" w14:textId="2761C9A5" w:rsidR="00CD4843" w:rsidRPr="00D04C3B" w:rsidRDefault="00CD4843" w:rsidP="00D04C3B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1FEB9471" w14:textId="7483ACC8" w:rsidR="00D04C3B" w:rsidRPr="00D952BE" w:rsidRDefault="00D04C3B" w:rsidP="00D952BE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/>
          <w:bCs/>
          <w:sz w:val="24"/>
          <w:lang w:eastAsia="zh-CN"/>
        </w:rPr>
        <w:t xml:space="preserve">c. </w:t>
      </w:r>
      <w:r w:rsidR="00383B3A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Pr="00D04C3B">
        <w:rPr>
          <w:rFonts w:eastAsia="TimesNewRomanPS-BoldMT" w:cs="SimSun"/>
          <w:bCs/>
          <w:sz w:val="24"/>
          <w:lang w:eastAsia="zh-CN"/>
        </w:rPr>
        <w:t>Consider the function</w:t>
      </w:r>
      <w:r w:rsidR="00B90913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8x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+1</m:t>
            </m:r>
          </m:den>
        </m:f>
      </m:oMath>
      <w:r w:rsidR="00E70FE6">
        <w:rPr>
          <w:rFonts w:eastAsia="TimesNewRomanPS-BoldMT" w:cs="SimSun"/>
          <w:bCs/>
          <w:sz w:val="24"/>
          <w:lang w:eastAsia="zh-CN"/>
        </w:rPr>
        <w:t xml:space="preserve">. </w:t>
      </w:r>
      <w:r w:rsidRPr="00E70FE6">
        <w:rPr>
          <w:rFonts w:eastAsia="TimesNewRomanPS-BoldMT" w:cs="SimSun"/>
          <w:bCs/>
          <w:sz w:val="24"/>
          <w:lang w:eastAsia="zh-CN"/>
        </w:rPr>
        <w:t xml:space="preserve">Use the modified Newton’s method to find the value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="00D952BE">
        <w:rPr>
          <w:rFonts w:eastAsia="TimesNewRomanPS-BoldMT" w:cs="SimSun"/>
          <w:bCs/>
          <w:sz w:val="24"/>
          <w:lang w:eastAsia="zh-CN"/>
        </w:rPr>
        <w:t xml:space="preserve"> </w:t>
      </w:r>
      <w:r w:rsidRPr="00D952BE">
        <w:rPr>
          <w:rFonts w:eastAsia="TimesNewRomanPS-BoldMT" w:cs="SimSun"/>
          <w:bCs/>
          <w:sz w:val="24"/>
          <w:lang w:eastAsia="zh-CN"/>
        </w:rPr>
        <w:t xml:space="preserve">using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</m:oMath>
      <w:r w:rsidRPr="00D952BE">
        <w:rPr>
          <w:rFonts w:eastAsia="TimesNewRomanPS-BoldMT" w:cs="SimSun"/>
          <w:bCs/>
          <w:sz w:val="24"/>
          <w:lang w:eastAsia="zh-CN"/>
        </w:rPr>
        <w:t xml:space="preserve"> = 0.15. Compare this value to the value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D952BE">
        <w:rPr>
          <w:rFonts w:eastAsia="TimesNewRomanPS-BoldMT" w:cs="SimSun"/>
          <w:bCs/>
          <w:sz w:val="24"/>
          <w:lang w:eastAsia="zh-CN"/>
        </w:rPr>
        <w:t xml:space="preserve"> found</w:t>
      </w:r>
    </w:p>
    <w:p w14:paraId="018FFA3C" w14:textId="27D75AD3" w:rsidR="00A16F83" w:rsidRDefault="00D04C3B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Cs/>
          <w:sz w:val="24"/>
          <w:lang w:eastAsia="zh-CN"/>
        </w:rPr>
        <w:t xml:space="preserve">in </w:t>
      </w:r>
      <w:r w:rsidR="007E27D8" w:rsidRPr="007E27D8">
        <w:rPr>
          <w:rFonts w:eastAsia="TimesNewRomanPS-BoldMT" w:cs="SimSun"/>
          <w:bCs/>
          <w:sz w:val="24"/>
          <w:lang w:eastAsia="zh-CN"/>
        </w:rPr>
        <w:t>Newton’s method</w:t>
      </w:r>
      <w:r w:rsidR="00541ACD">
        <w:rPr>
          <w:rFonts w:eastAsia="TimesNewRomanPS-BoldMT" w:cs="SimSun"/>
          <w:bCs/>
          <w:sz w:val="24"/>
          <w:lang w:eastAsia="zh-CN"/>
        </w:rPr>
        <w:t>.</w:t>
      </w:r>
    </w:p>
    <w:p w14:paraId="370E941A" w14:textId="77777777" w:rsidR="006D725D" w:rsidRDefault="006D725D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454A8BE6" w14:textId="3D88B5D1" w:rsidR="006D725D" w:rsidRPr="006D725D" w:rsidRDefault="006D725D" w:rsidP="006D725D">
      <w:pPr>
        <w:pStyle w:val="ListParagraph"/>
        <w:snapToGrid w:val="0"/>
        <w:ind w:left="270"/>
        <w:contextualSpacing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Answer: </w:t>
      </w:r>
      <w:r w:rsidRPr="006D725D">
        <w:rPr>
          <w:rFonts w:eastAsia="TimesNewRomanPS-BoldMT" w:cs="SimSun"/>
          <w:bCs/>
          <w:lang w:eastAsia="zh-CN"/>
        </w:rPr>
        <w:t>The given function is:</w:t>
      </w:r>
      <w:r>
        <w:rPr>
          <w:rFonts w:eastAsia="TimesNewRomanPS-BoldMT" w:cs="SimSun"/>
          <w:bCs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8x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+1</m:t>
            </m:r>
          </m:den>
        </m:f>
      </m:oMath>
    </w:p>
    <w:p w14:paraId="565CF7C5" w14:textId="475A48B6" w:rsidR="006D725D" w:rsidRDefault="006D725D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6D725D">
        <w:rPr>
          <w:rFonts w:eastAsia="TimesNewRomanPS-BoldMT" w:cs="SimSun"/>
          <w:bCs/>
          <w:sz w:val="24"/>
          <w:lang w:eastAsia="zh-CN"/>
        </w:rPr>
        <w:t>Using the quotient rule:</w:t>
      </w:r>
    </w:p>
    <w:p w14:paraId="5144B0F0" w14:textId="45FC6C29" w:rsidR="006D725D" w:rsidRDefault="006D725D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6D725D">
        <w:rPr>
          <w:rFonts w:eastAsia="TimesNewRomanPS-BoldMT" w:cs="SimSun"/>
          <w:bCs/>
          <w:sz w:val="24"/>
          <w:lang w:eastAsia="zh-CN"/>
        </w:rPr>
        <w:t>f′(x)</w:t>
      </w:r>
      <w:r>
        <w:rPr>
          <w:rFonts w:eastAsia="TimesNewRomanPS-BoldMT" w:cs="SimSun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</m:t>
                </m:r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+1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NewRomanPS-BoldMT" w:hAnsi="Cambria Math" w:cs="SimSun"/>
                            <w:bCs/>
                            <w:i/>
                            <w:sz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8x</m:t>
                        </m:r>
                      </m:e>
                      <m:sup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8x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dx</m:t>
                    </m:r>
                  </m:den>
                </m:f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</m:t>
                </m:r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+1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(3x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+1)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den>
        </m:f>
      </m:oMath>
    </w:p>
    <w:p w14:paraId="288FEEDD" w14:textId="313BC67C" w:rsidR="00517188" w:rsidRDefault="00517188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(3x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+1)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.16x-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8x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.6x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(3x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+1)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den>
        </m:f>
      </m:oMath>
    </w:p>
    <w:p w14:paraId="2232ABD7" w14:textId="7AA2B470" w:rsidR="00517188" w:rsidRDefault="00517188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=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48x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+16x-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48x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(3x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+1)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den>
        </m:f>
      </m:oMath>
    </w:p>
    <w:p w14:paraId="2681BCAE" w14:textId="5A21A3C6" w:rsidR="00517188" w:rsidRDefault="00517188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=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16x</m:t>
            </m:r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(3x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+1)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den>
        </m:f>
      </m:oMath>
    </w:p>
    <w:p w14:paraId="495AAC06" w14:textId="77777777" w:rsidR="00517188" w:rsidRPr="00517188" w:rsidRDefault="00517188" w:rsidP="00517188">
      <w:pPr>
        <w:pStyle w:val="ListParagraph"/>
        <w:snapToGrid w:val="0"/>
        <w:ind w:left="270"/>
        <w:contextualSpacing/>
        <w:rPr>
          <w:rFonts w:eastAsia="TimesNewRomanPS-BoldMT" w:cs="SimSun"/>
          <w:b/>
          <w:bCs/>
          <w:sz w:val="24"/>
          <w:lang w:eastAsia="zh-CN"/>
        </w:rPr>
      </w:pPr>
      <w:r w:rsidRPr="00517188">
        <w:rPr>
          <w:rFonts w:eastAsia="TimesNewRomanPS-BoldMT" w:cs="SimSun"/>
          <w:b/>
          <w:bCs/>
          <w:sz w:val="24"/>
          <w:lang w:eastAsia="zh-CN"/>
        </w:rPr>
        <w:t>Iterative Methods</w:t>
      </w:r>
    </w:p>
    <w:p w14:paraId="36863F8B" w14:textId="77777777" w:rsidR="00517188" w:rsidRPr="00517188" w:rsidRDefault="00517188" w:rsidP="00517188">
      <w:pPr>
        <w:pStyle w:val="ListParagraph"/>
        <w:numPr>
          <w:ilvl w:val="0"/>
          <w:numId w:val="28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17188">
        <w:rPr>
          <w:rFonts w:eastAsia="TimesNewRomanPS-BoldMT" w:cs="SimSun"/>
          <w:b/>
          <w:bCs/>
          <w:sz w:val="24"/>
          <w:lang w:eastAsia="zh-CN"/>
        </w:rPr>
        <w:t>Modified Newton’s Method</w:t>
      </w:r>
      <w:r w:rsidRPr="00517188">
        <w:rPr>
          <w:rFonts w:eastAsia="TimesNewRomanPS-BoldMT" w:cs="SimSun"/>
          <w:bCs/>
          <w:sz w:val="24"/>
          <w:lang w:eastAsia="zh-CN"/>
        </w:rPr>
        <w:t>: The formula is:</w:t>
      </w:r>
    </w:p>
    <w:p w14:paraId="1E2D6C51" w14:textId="4539E911" w:rsidR="00517188" w:rsidRPr="00517188" w:rsidRDefault="00517188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n+1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-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2f(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num>
            <m:den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f'(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den>
          </m:f>
        </m:oMath>
      </m:oMathPara>
    </w:p>
    <w:p w14:paraId="4129E882" w14:textId="0A80C2A0" w:rsidR="00517188" w:rsidRPr="00517188" w:rsidRDefault="00517188" w:rsidP="00517188">
      <w:pPr>
        <w:pStyle w:val="ListParagraph"/>
        <w:numPr>
          <w:ilvl w:val="0"/>
          <w:numId w:val="28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17188">
        <w:rPr>
          <w:rFonts w:eastAsia="TimesNewRomanPS-BoldMT" w:cs="SimSun"/>
          <w:b/>
          <w:bCs/>
          <w:sz w:val="24"/>
          <w:lang w:eastAsia="zh-CN"/>
        </w:rPr>
        <w:t xml:space="preserve">Standard </w:t>
      </w:r>
      <w:r w:rsidRPr="00517188">
        <w:rPr>
          <w:rFonts w:eastAsia="TimesNewRomanPS-BoldMT" w:cs="SimSun"/>
          <w:b/>
          <w:bCs/>
          <w:sz w:val="24"/>
          <w:lang w:eastAsia="zh-CN"/>
        </w:rPr>
        <w:t>Newton's Method</w:t>
      </w:r>
      <w:r w:rsidRPr="00517188">
        <w:rPr>
          <w:rFonts w:eastAsia="TimesNewRomanPS-BoldMT" w:cs="SimSun"/>
          <w:bCs/>
          <w:sz w:val="24"/>
          <w:lang w:eastAsia="zh-CN"/>
        </w:rPr>
        <w:t>: The formula is:</w:t>
      </w:r>
    </w:p>
    <w:p w14:paraId="7FC99F16" w14:textId="77777777" w:rsidR="00517188" w:rsidRPr="00CC486E" w:rsidRDefault="00517188" w:rsidP="00517188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n+1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n</m:t>
              </m:r>
            </m:sub>
          </m:sSub>
          <m:r>
            <w:rPr>
              <w:rFonts w:ascii="Cambria Math" w:eastAsia="TimesNewRomanPS-BoldMT" w:hAnsi="Cambria Math" w:cs="SimSun"/>
              <w:sz w:val="24"/>
              <w:lang w:eastAsia="zh-CN"/>
            </w:rPr>
            <m:t xml:space="preserve">-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num>
            <m:den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f'(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)</m:t>
              </m:r>
            </m:den>
          </m:f>
        </m:oMath>
      </m:oMathPara>
    </w:p>
    <w:p w14:paraId="130BA79D" w14:textId="731B170C" w:rsidR="00517188" w:rsidRDefault="00BD66C1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Source code:</w:t>
      </w:r>
    </w:p>
    <w:p w14:paraId="27A0B860" w14:textId="111C2BDE" w:rsidR="00BD66C1" w:rsidRDefault="00BD66C1" w:rsidP="00541ACD">
      <w:pPr>
        <w:pStyle w:val="ListParagraph"/>
        <w:snapToGrid w:val="0"/>
        <w:ind w:left="270"/>
        <w:contextualSpacing/>
        <w:rPr>
          <w:noProof/>
        </w:rPr>
      </w:pPr>
      <w:r w:rsidRPr="00BD66C1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5758E82F" wp14:editId="04DAA72A">
            <wp:extent cx="5543550" cy="4538345"/>
            <wp:effectExtent l="0" t="0" r="0" b="0"/>
            <wp:docPr id="2093169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6970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6C1">
        <w:rPr>
          <w:noProof/>
        </w:rPr>
        <w:t xml:space="preserve"> </w:t>
      </w:r>
      <w:r w:rsidRPr="00BD66C1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2E55273E" wp14:editId="5EEBB88E">
            <wp:extent cx="5543550" cy="2980690"/>
            <wp:effectExtent l="0" t="0" r="0" b="0"/>
            <wp:docPr id="1165934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3458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893" w14:textId="0F5F5594" w:rsidR="00BD66C1" w:rsidRDefault="00BD66C1" w:rsidP="00541ACD">
      <w:pPr>
        <w:pStyle w:val="ListParagraph"/>
        <w:snapToGrid w:val="0"/>
        <w:ind w:left="270"/>
        <w:contextualSpacing/>
        <w:rPr>
          <w:noProof/>
        </w:rPr>
      </w:pPr>
      <w:r>
        <w:rPr>
          <w:noProof/>
        </w:rPr>
        <w:t xml:space="preserve">Output: </w:t>
      </w:r>
    </w:p>
    <w:p w14:paraId="050A1BF2" w14:textId="77CDCE40" w:rsidR="00BD66C1" w:rsidRDefault="00BD66C1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BD66C1">
        <w:rPr>
          <w:rFonts w:eastAsia="TimesNewRomanPS-BoldMT" w:cs="SimSun"/>
          <w:bCs/>
          <w:sz w:val="24"/>
          <w:lang w:eastAsia="zh-CN"/>
        </w:rPr>
        <w:lastRenderedPageBreak/>
        <w:drawing>
          <wp:inline distT="0" distB="0" distL="0" distR="0" wp14:anchorId="2D6E74DF" wp14:editId="6AD7DBF5">
            <wp:extent cx="5543550" cy="1089025"/>
            <wp:effectExtent l="0" t="0" r="0" b="0"/>
            <wp:docPr id="3732604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046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E93C" w14:textId="77777777" w:rsidR="00296DA3" w:rsidRDefault="00296DA3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024E188D" w14:textId="77777777" w:rsidR="00296DA3" w:rsidRPr="00296DA3" w:rsidRDefault="00296DA3" w:rsidP="00296DA3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296DA3">
        <w:rPr>
          <w:rFonts w:eastAsia="TimesNewRomanPS-BoldMT" w:cs="SimSun"/>
          <w:bCs/>
          <w:sz w:val="24"/>
          <w:lang w:eastAsia="zh-CN"/>
        </w:rPr>
        <w:t xml:space="preserve">  </w:t>
      </w:r>
      <w:r w:rsidRPr="00296DA3">
        <w:rPr>
          <w:rFonts w:eastAsia="TimesNewRomanPS-BoldMT" w:cs="SimSun"/>
          <w:b/>
          <w:bCs/>
          <w:sz w:val="24"/>
          <w:lang w:eastAsia="zh-CN"/>
        </w:rPr>
        <w:t>Accuracy</w:t>
      </w:r>
      <w:proofErr w:type="gramEnd"/>
      <w:r w:rsidRPr="00296DA3">
        <w:rPr>
          <w:rFonts w:eastAsia="TimesNewRomanPS-BoldMT" w:cs="SimSun"/>
          <w:bCs/>
          <w:sz w:val="24"/>
          <w:lang w:eastAsia="zh-CN"/>
        </w:rPr>
        <w:t>:</w:t>
      </w:r>
    </w:p>
    <w:p w14:paraId="09108D00" w14:textId="3DAABE91" w:rsidR="00296DA3" w:rsidRPr="00296DA3" w:rsidRDefault="00296DA3" w:rsidP="00296DA3">
      <w:pPr>
        <w:pStyle w:val="ListParagraph"/>
        <w:numPr>
          <w:ilvl w:val="0"/>
          <w:numId w:val="3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296DA3">
        <w:rPr>
          <w:rFonts w:eastAsia="TimesNewRomanPS-BoldMT" w:cs="SimSun"/>
          <w:b/>
          <w:bCs/>
          <w:sz w:val="24"/>
          <w:lang w:eastAsia="zh-CN"/>
        </w:rPr>
        <w:t>Newton’s Method</w:t>
      </w:r>
      <w:r w:rsidRPr="00296DA3">
        <w:rPr>
          <w:rFonts w:eastAsia="TimesNewRomanPS-BoldMT" w:cs="SimSun"/>
          <w:bCs/>
          <w:sz w:val="24"/>
          <w:lang w:eastAsia="zh-CN"/>
        </w:rPr>
        <w:t xml:space="preserve"> produces an error of</w:t>
      </w:r>
      <w:r>
        <w:rPr>
          <w:rFonts w:eastAsia="TimesNewRomanPS-BoldMT" w:cs="SimSun"/>
          <w:bCs/>
          <w:sz w:val="24"/>
          <w:lang w:eastAsia="zh-CN"/>
        </w:rPr>
        <w:t xml:space="preserve"> 0</w:t>
      </w:r>
      <w:r w:rsidRPr="00296DA3">
        <w:rPr>
          <w:rFonts w:eastAsia="TimesNewRomanPS-BoldMT" w:cs="SimSun"/>
          <w:bCs/>
          <w:sz w:val="24"/>
          <w:lang w:eastAsia="zh-CN"/>
        </w:rPr>
        <w:t>.0002679099943247544, which is relatively small but much larger than the Modified Newton's Method.</w:t>
      </w:r>
    </w:p>
    <w:p w14:paraId="5AFE002F" w14:textId="76B6390F" w:rsidR="00296DA3" w:rsidRPr="00296DA3" w:rsidRDefault="00296DA3" w:rsidP="00296DA3">
      <w:pPr>
        <w:pStyle w:val="ListParagraph"/>
        <w:numPr>
          <w:ilvl w:val="0"/>
          <w:numId w:val="3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296DA3">
        <w:rPr>
          <w:rFonts w:eastAsia="TimesNewRomanPS-BoldMT" w:cs="SimSun"/>
          <w:b/>
          <w:bCs/>
          <w:sz w:val="24"/>
          <w:lang w:eastAsia="zh-CN"/>
        </w:rPr>
        <w:t>Modified Newton’s Method</w:t>
      </w:r>
      <w:r w:rsidRPr="00296DA3">
        <w:rPr>
          <w:rFonts w:eastAsia="TimesNewRomanPS-BoldMT" w:cs="SimSun"/>
          <w:bCs/>
          <w:sz w:val="24"/>
          <w:lang w:eastAsia="zh-CN"/>
        </w:rPr>
        <w:t xml:space="preserve"> achieves an error of 4.019730376466843×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-16</m:t>
            </m:r>
          </m:sup>
        </m:sSup>
      </m:oMath>
      <w:r w:rsidRPr="00296DA3">
        <w:rPr>
          <w:rFonts w:eastAsia="TimesNewRomanPS-BoldMT" w:cs="SimSun"/>
          <w:bCs/>
          <w:sz w:val="24"/>
          <w:lang w:eastAsia="zh-CN"/>
        </w:rPr>
        <w:t>, effectively reaching the root with very high precision.</w:t>
      </w:r>
    </w:p>
    <w:p w14:paraId="5D59EAF9" w14:textId="77777777" w:rsidR="00296DA3" w:rsidRPr="00296DA3" w:rsidRDefault="00296DA3" w:rsidP="00296DA3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296DA3">
        <w:rPr>
          <w:rFonts w:eastAsia="TimesNewRomanPS-BoldMT" w:cs="SimSun"/>
          <w:bCs/>
          <w:sz w:val="24"/>
          <w:lang w:eastAsia="zh-CN"/>
        </w:rPr>
        <w:t xml:space="preserve">  </w:t>
      </w:r>
      <w:r w:rsidRPr="00296DA3">
        <w:rPr>
          <w:rFonts w:eastAsia="TimesNewRomanPS-BoldMT" w:cs="SimSun"/>
          <w:b/>
          <w:bCs/>
          <w:sz w:val="24"/>
          <w:lang w:eastAsia="zh-CN"/>
        </w:rPr>
        <w:t>Convergence</w:t>
      </w:r>
      <w:proofErr w:type="gramEnd"/>
      <w:r w:rsidRPr="00296DA3">
        <w:rPr>
          <w:rFonts w:eastAsia="TimesNewRomanPS-BoldMT" w:cs="SimSun"/>
          <w:b/>
          <w:bCs/>
          <w:sz w:val="24"/>
          <w:lang w:eastAsia="zh-CN"/>
        </w:rPr>
        <w:t xml:space="preserve"> Speed</w:t>
      </w:r>
      <w:r w:rsidRPr="00296DA3">
        <w:rPr>
          <w:rFonts w:eastAsia="TimesNewRomanPS-BoldMT" w:cs="SimSun"/>
          <w:bCs/>
          <w:sz w:val="24"/>
          <w:lang w:eastAsia="zh-CN"/>
        </w:rPr>
        <w:t>:</w:t>
      </w:r>
    </w:p>
    <w:p w14:paraId="5D983031" w14:textId="77777777" w:rsidR="00296DA3" w:rsidRPr="00296DA3" w:rsidRDefault="00296DA3" w:rsidP="00296DA3">
      <w:pPr>
        <w:pStyle w:val="ListParagraph"/>
        <w:numPr>
          <w:ilvl w:val="0"/>
          <w:numId w:val="3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296DA3">
        <w:rPr>
          <w:rFonts w:eastAsia="TimesNewRomanPS-BoldMT" w:cs="SimSun"/>
          <w:b/>
          <w:bCs/>
          <w:sz w:val="24"/>
          <w:lang w:eastAsia="zh-CN"/>
        </w:rPr>
        <w:t>Newton’s Method</w:t>
      </w:r>
      <w:r w:rsidRPr="00296DA3">
        <w:rPr>
          <w:rFonts w:eastAsia="TimesNewRomanPS-BoldMT" w:cs="SimSun"/>
          <w:bCs/>
          <w:sz w:val="24"/>
          <w:lang w:eastAsia="zh-CN"/>
        </w:rPr>
        <w:t xml:space="preserve"> converges more slowly because it is not optimized for roots with multiplicity.</w:t>
      </w:r>
    </w:p>
    <w:p w14:paraId="327DAA8F" w14:textId="77777777" w:rsidR="00296DA3" w:rsidRPr="00296DA3" w:rsidRDefault="00296DA3" w:rsidP="00296DA3">
      <w:pPr>
        <w:pStyle w:val="ListParagraph"/>
        <w:numPr>
          <w:ilvl w:val="0"/>
          <w:numId w:val="3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296DA3">
        <w:rPr>
          <w:rFonts w:eastAsia="TimesNewRomanPS-BoldMT" w:cs="SimSun"/>
          <w:b/>
          <w:bCs/>
          <w:sz w:val="24"/>
          <w:lang w:eastAsia="zh-CN"/>
        </w:rPr>
        <w:t>Modified Newton’s Method</w:t>
      </w:r>
      <w:r w:rsidRPr="00296DA3">
        <w:rPr>
          <w:rFonts w:eastAsia="TimesNewRomanPS-BoldMT" w:cs="SimSun"/>
          <w:bCs/>
          <w:sz w:val="24"/>
          <w:lang w:eastAsia="zh-CN"/>
        </w:rPr>
        <w:t xml:space="preserve"> adjusts for the root’s multiplicity, allowing it to converge faster.</w:t>
      </w:r>
    </w:p>
    <w:p w14:paraId="1A04F2DD" w14:textId="77777777" w:rsidR="00296DA3" w:rsidRPr="00296DA3" w:rsidRDefault="00296DA3" w:rsidP="00296DA3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296DA3">
        <w:rPr>
          <w:rFonts w:eastAsia="TimesNewRomanPS-BoldMT" w:cs="SimSun"/>
          <w:bCs/>
          <w:sz w:val="24"/>
          <w:lang w:eastAsia="zh-CN"/>
        </w:rPr>
        <w:t xml:space="preserve">  </w:t>
      </w:r>
      <w:r w:rsidRPr="00296DA3">
        <w:rPr>
          <w:rFonts w:eastAsia="TimesNewRomanPS-BoldMT" w:cs="SimSun"/>
          <w:b/>
          <w:bCs/>
          <w:sz w:val="24"/>
          <w:lang w:eastAsia="zh-CN"/>
        </w:rPr>
        <w:t>Stability</w:t>
      </w:r>
      <w:proofErr w:type="gramEnd"/>
      <w:r w:rsidRPr="00296DA3">
        <w:rPr>
          <w:rFonts w:eastAsia="TimesNewRomanPS-BoldMT" w:cs="SimSun"/>
          <w:bCs/>
          <w:sz w:val="24"/>
          <w:lang w:eastAsia="zh-CN"/>
        </w:rPr>
        <w:t>:</w:t>
      </w:r>
    </w:p>
    <w:p w14:paraId="4AE5C3A1" w14:textId="24A2A257" w:rsidR="00296DA3" w:rsidRDefault="00296DA3" w:rsidP="00296DA3">
      <w:pPr>
        <w:pStyle w:val="ListParagraph"/>
        <w:numPr>
          <w:ilvl w:val="0"/>
          <w:numId w:val="32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296DA3">
        <w:rPr>
          <w:rFonts w:eastAsia="TimesNewRomanPS-BoldMT" w:cs="SimSun"/>
          <w:bCs/>
          <w:sz w:val="24"/>
          <w:lang w:eastAsia="zh-CN"/>
        </w:rPr>
        <w:t>The safeguard against division by zero was triggered during iterations when f′(x) approached zero, ensuring the program did not crash.</w:t>
      </w:r>
    </w:p>
    <w:p w14:paraId="7E0415C6" w14:textId="77777777" w:rsidR="00296DA3" w:rsidRDefault="00296DA3" w:rsidP="00296DA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A6DA087" w14:textId="77777777" w:rsidR="00296DA3" w:rsidRDefault="00296DA3" w:rsidP="00296DA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So, </w:t>
      </w:r>
    </w:p>
    <w:p w14:paraId="328B21CD" w14:textId="7FD9325A" w:rsidR="00296DA3" w:rsidRPr="00296DA3" w:rsidRDefault="00296DA3" w:rsidP="00296DA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296DA3">
        <w:rPr>
          <w:rFonts w:eastAsia="TimesNewRomanPS-BoldMT" w:cs="SimSun"/>
          <w:bCs/>
          <w:sz w:val="24"/>
          <w:lang w:eastAsia="zh-CN"/>
        </w:rPr>
        <w:t xml:space="preserve">  </w:t>
      </w:r>
      <w:r w:rsidRPr="00296DA3">
        <w:rPr>
          <w:rFonts w:eastAsia="TimesNewRomanPS-BoldMT" w:cs="SimSun"/>
          <w:b/>
          <w:bCs/>
          <w:sz w:val="24"/>
          <w:lang w:eastAsia="zh-CN"/>
        </w:rPr>
        <w:t>Modified</w:t>
      </w:r>
      <w:proofErr w:type="gramEnd"/>
      <w:r w:rsidRPr="00296DA3">
        <w:rPr>
          <w:rFonts w:eastAsia="TimesNewRomanPS-BoldMT" w:cs="SimSun"/>
          <w:b/>
          <w:bCs/>
          <w:sz w:val="24"/>
          <w:lang w:eastAsia="zh-CN"/>
        </w:rPr>
        <w:t xml:space="preserve"> Newton’s Method</w:t>
      </w:r>
      <w:r w:rsidRPr="00296DA3">
        <w:rPr>
          <w:rFonts w:eastAsia="TimesNewRomanPS-BoldMT" w:cs="SimSun"/>
          <w:bCs/>
          <w:sz w:val="24"/>
          <w:lang w:eastAsia="zh-CN"/>
        </w:rPr>
        <w:t xml:space="preserve"> is significantly more accurate and efficient for roots with multiplicity, making it the preferred choice for this problem.</w:t>
      </w:r>
    </w:p>
    <w:p w14:paraId="3D033ADA" w14:textId="1E9C7A69" w:rsidR="00296DA3" w:rsidRPr="00296DA3" w:rsidRDefault="00296DA3" w:rsidP="00296DA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proofErr w:type="gramStart"/>
      <w:r w:rsidRPr="00296DA3">
        <w:rPr>
          <w:rFonts w:eastAsia="TimesNewRomanPS-BoldMT" w:cs="SimSun"/>
          <w:bCs/>
          <w:sz w:val="24"/>
          <w:lang w:eastAsia="zh-CN"/>
        </w:rPr>
        <w:t xml:space="preserve">  </w:t>
      </w:r>
      <w:r w:rsidRPr="00296DA3">
        <w:rPr>
          <w:rFonts w:eastAsia="TimesNewRomanPS-BoldMT" w:cs="SimSun"/>
          <w:b/>
          <w:bCs/>
          <w:sz w:val="24"/>
          <w:lang w:eastAsia="zh-CN"/>
        </w:rPr>
        <w:t>Newton’s</w:t>
      </w:r>
      <w:proofErr w:type="gramEnd"/>
      <w:r w:rsidRPr="00296DA3">
        <w:rPr>
          <w:rFonts w:eastAsia="TimesNewRomanPS-BoldMT" w:cs="SimSun"/>
          <w:b/>
          <w:bCs/>
          <w:sz w:val="24"/>
          <w:lang w:eastAsia="zh-CN"/>
        </w:rPr>
        <w:t xml:space="preserve"> Method</w:t>
      </w:r>
      <w:r w:rsidRPr="00296DA3">
        <w:rPr>
          <w:rFonts w:eastAsia="TimesNewRomanPS-BoldMT" w:cs="SimSun"/>
          <w:bCs/>
          <w:sz w:val="24"/>
          <w:lang w:eastAsia="zh-CN"/>
        </w:rPr>
        <w:t>, while reliable, requires more iterations to achieve the same level of accuracy.</w:t>
      </w:r>
    </w:p>
    <w:p w14:paraId="65F0AA5A" w14:textId="77777777" w:rsidR="00296DA3" w:rsidRPr="00517188" w:rsidRDefault="00296DA3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66A00F20" w14:textId="053A5F11" w:rsidR="00517188" w:rsidRPr="00B676BF" w:rsidRDefault="00517188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sdt>
        <w:sdtPr>
          <w:rPr>
            <w:rFonts w:ascii="Cambria Math" w:eastAsia="TimesNewRomanPS-BoldMT" w:hAnsi="Cambria Math" w:cs="SimSun"/>
            <w:bCs/>
            <w:i/>
            <w:sz w:val="24"/>
            <w:lang w:eastAsia="zh-CN"/>
          </w:rPr>
          <w:id w:val="-136319577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517188" w:rsidRPr="00B676BF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3AABE" w14:textId="77777777" w:rsidR="0084774C" w:rsidRDefault="0084774C" w:rsidP="00861811">
      <w:r>
        <w:separator/>
      </w:r>
    </w:p>
  </w:endnote>
  <w:endnote w:type="continuationSeparator" w:id="0">
    <w:p w14:paraId="4D677C8C" w14:textId="77777777" w:rsidR="0084774C" w:rsidRDefault="0084774C" w:rsidP="0086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08735" w14:textId="77777777" w:rsidR="0084774C" w:rsidRDefault="0084774C" w:rsidP="00861811">
      <w:r>
        <w:separator/>
      </w:r>
    </w:p>
  </w:footnote>
  <w:footnote w:type="continuationSeparator" w:id="0">
    <w:p w14:paraId="3DA3711D" w14:textId="77777777" w:rsidR="0084774C" w:rsidRDefault="0084774C" w:rsidP="0086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9B6830"/>
    <w:multiLevelType w:val="multilevel"/>
    <w:tmpl w:val="8F92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5B91"/>
    <w:multiLevelType w:val="multilevel"/>
    <w:tmpl w:val="1C7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24397"/>
    <w:multiLevelType w:val="multilevel"/>
    <w:tmpl w:val="5C16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03D7F"/>
    <w:multiLevelType w:val="multilevel"/>
    <w:tmpl w:val="E140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30CF2"/>
    <w:multiLevelType w:val="multilevel"/>
    <w:tmpl w:val="86E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44D31"/>
    <w:multiLevelType w:val="multilevel"/>
    <w:tmpl w:val="BCFE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66444"/>
    <w:multiLevelType w:val="multilevel"/>
    <w:tmpl w:val="9D1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A6CD1"/>
    <w:multiLevelType w:val="multilevel"/>
    <w:tmpl w:val="D17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96EAA"/>
    <w:multiLevelType w:val="hybridMultilevel"/>
    <w:tmpl w:val="9E884E82"/>
    <w:lvl w:ilvl="0" w:tplc="60C60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C47F3"/>
    <w:multiLevelType w:val="multilevel"/>
    <w:tmpl w:val="D15A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413A54"/>
    <w:multiLevelType w:val="multilevel"/>
    <w:tmpl w:val="DD78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96E0A"/>
    <w:multiLevelType w:val="multilevel"/>
    <w:tmpl w:val="7A8E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12B94"/>
    <w:multiLevelType w:val="multilevel"/>
    <w:tmpl w:val="F092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BE3E7E"/>
    <w:multiLevelType w:val="multilevel"/>
    <w:tmpl w:val="34E2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907B1C"/>
    <w:multiLevelType w:val="multilevel"/>
    <w:tmpl w:val="8090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8A9"/>
    <w:multiLevelType w:val="multilevel"/>
    <w:tmpl w:val="DF3C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708B1"/>
    <w:multiLevelType w:val="multilevel"/>
    <w:tmpl w:val="57C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78308BB"/>
    <w:multiLevelType w:val="multilevel"/>
    <w:tmpl w:val="521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D611D"/>
    <w:multiLevelType w:val="multilevel"/>
    <w:tmpl w:val="BCFE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BD60E6"/>
    <w:multiLevelType w:val="multilevel"/>
    <w:tmpl w:val="20D4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F7A88"/>
    <w:multiLevelType w:val="hybridMultilevel"/>
    <w:tmpl w:val="6F9E9248"/>
    <w:lvl w:ilvl="0" w:tplc="9D8EC7DA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513B36"/>
    <w:multiLevelType w:val="multilevel"/>
    <w:tmpl w:val="926A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717FB"/>
    <w:multiLevelType w:val="hybridMultilevel"/>
    <w:tmpl w:val="D366871C"/>
    <w:lvl w:ilvl="0" w:tplc="6FF23572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78470450"/>
    <w:multiLevelType w:val="multilevel"/>
    <w:tmpl w:val="295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9379E8"/>
    <w:multiLevelType w:val="multilevel"/>
    <w:tmpl w:val="F5B6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6218C"/>
    <w:multiLevelType w:val="multilevel"/>
    <w:tmpl w:val="53B4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195700">
    <w:abstractNumId w:val="22"/>
  </w:num>
  <w:num w:numId="2" w16cid:durableId="312565032">
    <w:abstractNumId w:val="3"/>
  </w:num>
  <w:num w:numId="3" w16cid:durableId="675038369">
    <w:abstractNumId w:val="2"/>
  </w:num>
  <w:num w:numId="4" w16cid:durableId="1844197599">
    <w:abstractNumId w:val="1"/>
  </w:num>
  <w:num w:numId="5" w16cid:durableId="786123105">
    <w:abstractNumId w:val="0"/>
  </w:num>
  <w:num w:numId="6" w16cid:durableId="1124494938">
    <w:abstractNumId w:val="12"/>
  </w:num>
  <w:num w:numId="7" w16cid:durableId="598375463">
    <w:abstractNumId w:val="18"/>
  </w:num>
  <w:num w:numId="8" w16cid:durableId="1902325288">
    <w:abstractNumId w:val="26"/>
  </w:num>
  <w:num w:numId="9" w16cid:durableId="1348211664">
    <w:abstractNumId w:val="28"/>
  </w:num>
  <w:num w:numId="10" w16cid:durableId="961690187">
    <w:abstractNumId w:val="10"/>
  </w:num>
  <w:num w:numId="11" w16cid:durableId="920606167">
    <w:abstractNumId w:val="11"/>
  </w:num>
  <w:num w:numId="12" w16cid:durableId="1166239122">
    <w:abstractNumId w:val="7"/>
  </w:num>
  <w:num w:numId="13" w16cid:durableId="2000962553">
    <w:abstractNumId w:val="29"/>
  </w:num>
  <w:num w:numId="14" w16cid:durableId="4481371">
    <w:abstractNumId w:val="30"/>
  </w:num>
  <w:num w:numId="15" w16cid:durableId="63189544">
    <w:abstractNumId w:val="31"/>
  </w:num>
  <w:num w:numId="16" w16cid:durableId="1576669590">
    <w:abstractNumId w:val="8"/>
  </w:num>
  <w:num w:numId="17" w16cid:durableId="523978475">
    <w:abstractNumId w:val="20"/>
  </w:num>
  <w:num w:numId="18" w16cid:durableId="33426675">
    <w:abstractNumId w:val="4"/>
  </w:num>
  <w:num w:numId="19" w16cid:durableId="948664955">
    <w:abstractNumId w:val="13"/>
  </w:num>
  <w:num w:numId="20" w16cid:durableId="1101879071">
    <w:abstractNumId w:val="9"/>
  </w:num>
  <w:num w:numId="21" w16cid:durableId="695892280">
    <w:abstractNumId w:val="25"/>
  </w:num>
  <w:num w:numId="22" w16cid:durableId="966932963">
    <w:abstractNumId w:val="5"/>
  </w:num>
  <w:num w:numId="23" w16cid:durableId="1215582151">
    <w:abstractNumId w:val="27"/>
  </w:num>
  <w:num w:numId="24" w16cid:durableId="2134514976">
    <w:abstractNumId w:val="15"/>
  </w:num>
  <w:num w:numId="25" w16cid:durableId="539318031">
    <w:abstractNumId w:val="19"/>
  </w:num>
  <w:num w:numId="26" w16cid:durableId="1390768312">
    <w:abstractNumId w:val="16"/>
  </w:num>
  <w:num w:numId="27" w16cid:durableId="1672564256">
    <w:abstractNumId w:val="17"/>
  </w:num>
  <w:num w:numId="28" w16cid:durableId="680354449">
    <w:abstractNumId w:val="6"/>
  </w:num>
  <w:num w:numId="29" w16cid:durableId="1841460905">
    <w:abstractNumId w:val="24"/>
  </w:num>
  <w:num w:numId="30" w16cid:durableId="1158034480">
    <w:abstractNumId w:val="21"/>
  </w:num>
  <w:num w:numId="31" w16cid:durableId="1780561814">
    <w:abstractNumId w:val="23"/>
  </w:num>
  <w:num w:numId="32" w16cid:durableId="1354383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36"/>
    <w:rsid w:val="00004AA0"/>
    <w:rsid w:val="00024204"/>
    <w:rsid w:val="00025056"/>
    <w:rsid w:val="00025C67"/>
    <w:rsid w:val="00035F25"/>
    <w:rsid w:val="0005594B"/>
    <w:rsid w:val="000644F4"/>
    <w:rsid w:val="00065D9B"/>
    <w:rsid w:val="00071807"/>
    <w:rsid w:val="0007188E"/>
    <w:rsid w:val="00086983"/>
    <w:rsid w:val="00096ACA"/>
    <w:rsid w:val="000A26AD"/>
    <w:rsid w:val="000B1B1A"/>
    <w:rsid w:val="000B204A"/>
    <w:rsid w:val="000C0F1B"/>
    <w:rsid w:val="000C360E"/>
    <w:rsid w:val="000D02CE"/>
    <w:rsid w:val="000E144D"/>
    <w:rsid w:val="000E29C9"/>
    <w:rsid w:val="000F2514"/>
    <w:rsid w:val="000F674C"/>
    <w:rsid w:val="00100CC1"/>
    <w:rsid w:val="00104EF8"/>
    <w:rsid w:val="00110A75"/>
    <w:rsid w:val="00112A84"/>
    <w:rsid w:val="00112E10"/>
    <w:rsid w:val="00113E59"/>
    <w:rsid w:val="00116CBE"/>
    <w:rsid w:val="001209F1"/>
    <w:rsid w:val="0012477B"/>
    <w:rsid w:val="00125B78"/>
    <w:rsid w:val="00126142"/>
    <w:rsid w:val="00133096"/>
    <w:rsid w:val="0014566A"/>
    <w:rsid w:val="00145B96"/>
    <w:rsid w:val="00145E0A"/>
    <w:rsid w:val="00147ACE"/>
    <w:rsid w:val="00152374"/>
    <w:rsid w:val="00155026"/>
    <w:rsid w:val="0015679F"/>
    <w:rsid w:val="00165779"/>
    <w:rsid w:val="00170820"/>
    <w:rsid w:val="00170DCE"/>
    <w:rsid w:val="00172A27"/>
    <w:rsid w:val="00177286"/>
    <w:rsid w:val="0018379F"/>
    <w:rsid w:val="00196CBE"/>
    <w:rsid w:val="001A12F5"/>
    <w:rsid w:val="001A560B"/>
    <w:rsid w:val="001B2EDA"/>
    <w:rsid w:val="001C21D4"/>
    <w:rsid w:val="001C3131"/>
    <w:rsid w:val="001C3D29"/>
    <w:rsid w:val="001D10C6"/>
    <w:rsid w:val="001D17B1"/>
    <w:rsid w:val="001E1EDC"/>
    <w:rsid w:val="001E4434"/>
    <w:rsid w:val="001F628D"/>
    <w:rsid w:val="00200ED6"/>
    <w:rsid w:val="00201C5E"/>
    <w:rsid w:val="0020446C"/>
    <w:rsid w:val="00205639"/>
    <w:rsid w:val="00205FEE"/>
    <w:rsid w:val="002176AA"/>
    <w:rsid w:val="00231536"/>
    <w:rsid w:val="00231B7C"/>
    <w:rsid w:val="00232CF3"/>
    <w:rsid w:val="00233FB2"/>
    <w:rsid w:val="002344F7"/>
    <w:rsid w:val="00237CE2"/>
    <w:rsid w:val="00241A87"/>
    <w:rsid w:val="002420F2"/>
    <w:rsid w:val="0024350D"/>
    <w:rsid w:val="00253CF9"/>
    <w:rsid w:val="00260322"/>
    <w:rsid w:val="00262757"/>
    <w:rsid w:val="00266617"/>
    <w:rsid w:val="00270E35"/>
    <w:rsid w:val="00272B9D"/>
    <w:rsid w:val="00274201"/>
    <w:rsid w:val="0027573E"/>
    <w:rsid w:val="00287238"/>
    <w:rsid w:val="00296DA3"/>
    <w:rsid w:val="002A3C56"/>
    <w:rsid w:val="002C1272"/>
    <w:rsid w:val="002C205E"/>
    <w:rsid w:val="002C34DE"/>
    <w:rsid w:val="002C3C6F"/>
    <w:rsid w:val="002C76F4"/>
    <w:rsid w:val="002C7A22"/>
    <w:rsid w:val="002D108A"/>
    <w:rsid w:val="002E626C"/>
    <w:rsid w:val="002F3012"/>
    <w:rsid w:val="002F66A9"/>
    <w:rsid w:val="00302D90"/>
    <w:rsid w:val="0030417A"/>
    <w:rsid w:val="00311265"/>
    <w:rsid w:val="003153A1"/>
    <w:rsid w:val="00317F0C"/>
    <w:rsid w:val="003203BF"/>
    <w:rsid w:val="00321F6E"/>
    <w:rsid w:val="00324DC7"/>
    <w:rsid w:val="00333371"/>
    <w:rsid w:val="0033499F"/>
    <w:rsid w:val="00335961"/>
    <w:rsid w:val="003475AF"/>
    <w:rsid w:val="0036640E"/>
    <w:rsid w:val="00367E81"/>
    <w:rsid w:val="00371D22"/>
    <w:rsid w:val="00372B8F"/>
    <w:rsid w:val="00374BE4"/>
    <w:rsid w:val="00377DF0"/>
    <w:rsid w:val="00383B3A"/>
    <w:rsid w:val="0039396A"/>
    <w:rsid w:val="00397FAE"/>
    <w:rsid w:val="003A429A"/>
    <w:rsid w:val="003A5BDC"/>
    <w:rsid w:val="003B15EA"/>
    <w:rsid w:val="003B795D"/>
    <w:rsid w:val="003C1726"/>
    <w:rsid w:val="003D0D21"/>
    <w:rsid w:val="003D61F2"/>
    <w:rsid w:val="003D64F9"/>
    <w:rsid w:val="003E60E2"/>
    <w:rsid w:val="003E7222"/>
    <w:rsid w:val="003F5033"/>
    <w:rsid w:val="003F68CD"/>
    <w:rsid w:val="00402A7B"/>
    <w:rsid w:val="00404919"/>
    <w:rsid w:val="00405CB1"/>
    <w:rsid w:val="0041563D"/>
    <w:rsid w:val="0041667F"/>
    <w:rsid w:val="00427D9B"/>
    <w:rsid w:val="00437090"/>
    <w:rsid w:val="004416EB"/>
    <w:rsid w:val="00447808"/>
    <w:rsid w:val="004537FE"/>
    <w:rsid w:val="0045501E"/>
    <w:rsid w:val="00460B3D"/>
    <w:rsid w:val="0046451C"/>
    <w:rsid w:val="0046569A"/>
    <w:rsid w:val="00471C7A"/>
    <w:rsid w:val="00474441"/>
    <w:rsid w:val="00491506"/>
    <w:rsid w:val="0049583F"/>
    <w:rsid w:val="00496C83"/>
    <w:rsid w:val="004973BE"/>
    <w:rsid w:val="004A2258"/>
    <w:rsid w:val="004A720F"/>
    <w:rsid w:val="004B0518"/>
    <w:rsid w:val="004B42B3"/>
    <w:rsid w:val="004B7627"/>
    <w:rsid w:val="004C407B"/>
    <w:rsid w:val="004C44C2"/>
    <w:rsid w:val="004C5BEB"/>
    <w:rsid w:val="004D0D93"/>
    <w:rsid w:val="004D1976"/>
    <w:rsid w:val="004D7C34"/>
    <w:rsid w:val="004E136D"/>
    <w:rsid w:val="004E740E"/>
    <w:rsid w:val="004F1B76"/>
    <w:rsid w:val="004F6D6F"/>
    <w:rsid w:val="00502EE9"/>
    <w:rsid w:val="00504483"/>
    <w:rsid w:val="00507F6E"/>
    <w:rsid w:val="00517188"/>
    <w:rsid w:val="00520F49"/>
    <w:rsid w:val="005213FF"/>
    <w:rsid w:val="00521C24"/>
    <w:rsid w:val="0052727C"/>
    <w:rsid w:val="005360DB"/>
    <w:rsid w:val="00537897"/>
    <w:rsid w:val="00540D58"/>
    <w:rsid w:val="00541ACD"/>
    <w:rsid w:val="00542C75"/>
    <w:rsid w:val="005505E9"/>
    <w:rsid w:val="00552597"/>
    <w:rsid w:val="00556D3E"/>
    <w:rsid w:val="00563AFF"/>
    <w:rsid w:val="00567321"/>
    <w:rsid w:val="00567417"/>
    <w:rsid w:val="005723F2"/>
    <w:rsid w:val="00574B72"/>
    <w:rsid w:val="005865DE"/>
    <w:rsid w:val="005A1512"/>
    <w:rsid w:val="005A4564"/>
    <w:rsid w:val="005C3CCC"/>
    <w:rsid w:val="005D7565"/>
    <w:rsid w:val="005E15B6"/>
    <w:rsid w:val="005E73FA"/>
    <w:rsid w:val="005F3D5F"/>
    <w:rsid w:val="005F62CF"/>
    <w:rsid w:val="005F6534"/>
    <w:rsid w:val="005F6AB2"/>
    <w:rsid w:val="00605C70"/>
    <w:rsid w:val="00614A84"/>
    <w:rsid w:val="00615F9F"/>
    <w:rsid w:val="006212F9"/>
    <w:rsid w:val="0062556E"/>
    <w:rsid w:val="00627309"/>
    <w:rsid w:val="0062756C"/>
    <w:rsid w:val="00630369"/>
    <w:rsid w:val="00633982"/>
    <w:rsid w:val="00636907"/>
    <w:rsid w:val="00644C21"/>
    <w:rsid w:val="00647084"/>
    <w:rsid w:val="00654839"/>
    <w:rsid w:val="00655828"/>
    <w:rsid w:val="006570DB"/>
    <w:rsid w:val="00660FDB"/>
    <w:rsid w:val="00672865"/>
    <w:rsid w:val="00683B54"/>
    <w:rsid w:val="00685C64"/>
    <w:rsid w:val="00687F69"/>
    <w:rsid w:val="0069329C"/>
    <w:rsid w:val="00694A7F"/>
    <w:rsid w:val="00695228"/>
    <w:rsid w:val="006A0965"/>
    <w:rsid w:val="006B16F9"/>
    <w:rsid w:val="006C3491"/>
    <w:rsid w:val="006D0F68"/>
    <w:rsid w:val="006D1341"/>
    <w:rsid w:val="006D725D"/>
    <w:rsid w:val="006E057F"/>
    <w:rsid w:val="006E12B8"/>
    <w:rsid w:val="006E14CB"/>
    <w:rsid w:val="006E2D03"/>
    <w:rsid w:val="006E4984"/>
    <w:rsid w:val="006E4C93"/>
    <w:rsid w:val="006E57B9"/>
    <w:rsid w:val="006F39E1"/>
    <w:rsid w:val="006F4F4D"/>
    <w:rsid w:val="006F64E6"/>
    <w:rsid w:val="0070057A"/>
    <w:rsid w:val="00702D50"/>
    <w:rsid w:val="0070424C"/>
    <w:rsid w:val="00705681"/>
    <w:rsid w:val="007144BE"/>
    <w:rsid w:val="007259FC"/>
    <w:rsid w:val="007323CA"/>
    <w:rsid w:val="00735A18"/>
    <w:rsid w:val="007420FD"/>
    <w:rsid w:val="00750B11"/>
    <w:rsid w:val="0075177C"/>
    <w:rsid w:val="007607B7"/>
    <w:rsid w:val="0076467D"/>
    <w:rsid w:val="0076598F"/>
    <w:rsid w:val="00767E5F"/>
    <w:rsid w:val="00771E73"/>
    <w:rsid w:val="007820E1"/>
    <w:rsid w:val="007858CE"/>
    <w:rsid w:val="00785D4D"/>
    <w:rsid w:val="007962CF"/>
    <w:rsid w:val="007A104F"/>
    <w:rsid w:val="007B205B"/>
    <w:rsid w:val="007B5A54"/>
    <w:rsid w:val="007C1D30"/>
    <w:rsid w:val="007D0400"/>
    <w:rsid w:val="007D4190"/>
    <w:rsid w:val="007E27D8"/>
    <w:rsid w:val="007E4F81"/>
    <w:rsid w:val="007F486D"/>
    <w:rsid w:val="007F5EB6"/>
    <w:rsid w:val="00804946"/>
    <w:rsid w:val="008131A1"/>
    <w:rsid w:val="00813A9C"/>
    <w:rsid w:val="00824A55"/>
    <w:rsid w:val="00825A18"/>
    <w:rsid w:val="00826311"/>
    <w:rsid w:val="008313B8"/>
    <w:rsid w:val="008345B4"/>
    <w:rsid w:val="00836F69"/>
    <w:rsid w:val="008374F7"/>
    <w:rsid w:val="008409F5"/>
    <w:rsid w:val="00843080"/>
    <w:rsid w:val="008437EE"/>
    <w:rsid w:val="0084774C"/>
    <w:rsid w:val="00853AD8"/>
    <w:rsid w:val="00861811"/>
    <w:rsid w:val="00862ACC"/>
    <w:rsid w:val="0087108E"/>
    <w:rsid w:val="00871EA8"/>
    <w:rsid w:val="00873259"/>
    <w:rsid w:val="008770CC"/>
    <w:rsid w:val="00882576"/>
    <w:rsid w:val="008832A0"/>
    <w:rsid w:val="008879CE"/>
    <w:rsid w:val="00887BBA"/>
    <w:rsid w:val="008A257E"/>
    <w:rsid w:val="008A5C47"/>
    <w:rsid w:val="008A7CD1"/>
    <w:rsid w:val="008B6A18"/>
    <w:rsid w:val="008C549C"/>
    <w:rsid w:val="008D6ECE"/>
    <w:rsid w:val="008D7668"/>
    <w:rsid w:val="008E2EBA"/>
    <w:rsid w:val="00903CA0"/>
    <w:rsid w:val="009133D3"/>
    <w:rsid w:val="0091452F"/>
    <w:rsid w:val="00921709"/>
    <w:rsid w:val="00924E46"/>
    <w:rsid w:val="009308F0"/>
    <w:rsid w:val="00946EC0"/>
    <w:rsid w:val="00953795"/>
    <w:rsid w:val="00953E60"/>
    <w:rsid w:val="009701A4"/>
    <w:rsid w:val="00970956"/>
    <w:rsid w:val="009800C1"/>
    <w:rsid w:val="00993E1F"/>
    <w:rsid w:val="009A1FD2"/>
    <w:rsid w:val="009A5044"/>
    <w:rsid w:val="009B0B62"/>
    <w:rsid w:val="009B390C"/>
    <w:rsid w:val="009C1FA6"/>
    <w:rsid w:val="009C586A"/>
    <w:rsid w:val="009C5C37"/>
    <w:rsid w:val="009D01B7"/>
    <w:rsid w:val="009E6DBB"/>
    <w:rsid w:val="009F216C"/>
    <w:rsid w:val="009F7955"/>
    <w:rsid w:val="00A05EDE"/>
    <w:rsid w:val="00A16F83"/>
    <w:rsid w:val="00A25A0E"/>
    <w:rsid w:val="00A3294E"/>
    <w:rsid w:val="00A35095"/>
    <w:rsid w:val="00A3535E"/>
    <w:rsid w:val="00A36617"/>
    <w:rsid w:val="00A419E9"/>
    <w:rsid w:val="00A44C07"/>
    <w:rsid w:val="00A55C99"/>
    <w:rsid w:val="00A6069C"/>
    <w:rsid w:val="00A618F9"/>
    <w:rsid w:val="00A65CDE"/>
    <w:rsid w:val="00A700EC"/>
    <w:rsid w:val="00A7084E"/>
    <w:rsid w:val="00A80D08"/>
    <w:rsid w:val="00A872C0"/>
    <w:rsid w:val="00A8731E"/>
    <w:rsid w:val="00A90277"/>
    <w:rsid w:val="00A93FE9"/>
    <w:rsid w:val="00A97F87"/>
    <w:rsid w:val="00AA0A19"/>
    <w:rsid w:val="00AA34F2"/>
    <w:rsid w:val="00AB323B"/>
    <w:rsid w:val="00AC0D2C"/>
    <w:rsid w:val="00AC3C96"/>
    <w:rsid w:val="00AC4131"/>
    <w:rsid w:val="00AC62BA"/>
    <w:rsid w:val="00AD3B95"/>
    <w:rsid w:val="00AD4A9A"/>
    <w:rsid w:val="00AD6826"/>
    <w:rsid w:val="00AD77E2"/>
    <w:rsid w:val="00AE5C3F"/>
    <w:rsid w:val="00AF6810"/>
    <w:rsid w:val="00B04407"/>
    <w:rsid w:val="00B21808"/>
    <w:rsid w:val="00B237CF"/>
    <w:rsid w:val="00B24336"/>
    <w:rsid w:val="00B3258B"/>
    <w:rsid w:val="00B330FA"/>
    <w:rsid w:val="00B33798"/>
    <w:rsid w:val="00B447CB"/>
    <w:rsid w:val="00B47A92"/>
    <w:rsid w:val="00B53B78"/>
    <w:rsid w:val="00B5574C"/>
    <w:rsid w:val="00B5587C"/>
    <w:rsid w:val="00B568CE"/>
    <w:rsid w:val="00B64BD0"/>
    <w:rsid w:val="00B64D47"/>
    <w:rsid w:val="00B66FAD"/>
    <w:rsid w:val="00B676BF"/>
    <w:rsid w:val="00B81805"/>
    <w:rsid w:val="00B84CDF"/>
    <w:rsid w:val="00B90913"/>
    <w:rsid w:val="00BC3AAF"/>
    <w:rsid w:val="00BC42A2"/>
    <w:rsid w:val="00BD4527"/>
    <w:rsid w:val="00BD66C1"/>
    <w:rsid w:val="00BD7118"/>
    <w:rsid w:val="00BE1809"/>
    <w:rsid w:val="00BE7A77"/>
    <w:rsid w:val="00BF0140"/>
    <w:rsid w:val="00BF367B"/>
    <w:rsid w:val="00C0347B"/>
    <w:rsid w:val="00C04132"/>
    <w:rsid w:val="00C2094A"/>
    <w:rsid w:val="00C20EB7"/>
    <w:rsid w:val="00C21D95"/>
    <w:rsid w:val="00C24494"/>
    <w:rsid w:val="00C27943"/>
    <w:rsid w:val="00C333A1"/>
    <w:rsid w:val="00C36299"/>
    <w:rsid w:val="00C37EA8"/>
    <w:rsid w:val="00C6049D"/>
    <w:rsid w:val="00C724DF"/>
    <w:rsid w:val="00C765F5"/>
    <w:rsid w:val="00CB428E"/>
    <w:rsid w:val="00CB449E"/>
    <w:rsid w:val="00CB4886"/>
    <w:rsid w:val="00CB539F"/>
    <w:rsid w:val="00CC41DE"/>
    <w:rsid w:val="00CC486E"/>
    <w:rsid w:val="00CD4843"/>
    <w:rsid w:val="00CD492D"/>
    <w:rsid w:val="00CD7688"/>
    <w:rsid w:val="00CE1D30"/>
    <w:rsid w:val="00CE642D"/>
    <w:rsid w:val="00CF44A3"/>
    <w:rsid w:val="00CF5D6F"/>
    <w:rsid w:val="00D04C3B"/>
    <w:rsid w:val="00D0594E"/>
    <w:rsid w:val="00D07543"/>
    <w:rsid w:val="00D13380"/>
    <w:rsid w:val="00D26129"/>
    <w:rsid w:val="00D324C3"/>
    <w:rsid w:val="00D36B24"/>
    <w:rsid w:val="00D43F98"/>
    <w:rsid w:val="00D52899"/>
    <w:rsid w:val="00D67188"/>
    <w:rsid w:val="00D67A26"/>
    <w:rsid w:val="00D72405"/>
    <w:rsid w:val="00D7753C"/>
    <w:rsid w:val="00D84EDF"/>
    <w:rsid w:val="00D85136"/>
    <w:rsid w:val="00D952BE"/>
    <w:rsid w:val="00D96E05"/>
    <w:rsid w:val="00DA4EF3"/>
    <w:rsid w:val="00DA6828"/>
    <w:rsid w:val="00DB2ADE"/>
    <w:rsid w:val="00DC0A3F"/>
    <w:rsid w:val="00DC1F06"/>
    <w:rsid w:val="00DC2150"/>
    <w:rsid w:val="00DC22DD"/>
    <w:rsid w:val="00DC3298"/>
    <w:rsid w:val="00DC42E3"/>
    <w:rsid w:val="00DC7C84"/>
    <w:rsid w:val="00DE1A92"/>
    <w:rsid w:val="00DE6460"/>
    <w:rsid w:val="00DF745D"/>
    <w:rsid w:val="00DF7817"/>
    <w:rsid w:val="00E0053B"/>
    <w:rsid w:val="00E01050"/>
    <w:rsid w:val="00E01205"/>
    <w:rsid w:val="00E027E0"/>
    <w:rsid w:val="00E02FC8"/>
    <w:rsid w:val="00E04233"/>
    <w:rsid w:val="00E05000"/>
    <w:rsid w:val="00E0522C"/>
    <w:rsid w:val="00E16BF8"/>
    <w:rsid w:val="00E17750"/>
    <w:rsid w:val="00E317EF"/>
    <w:rsid w:val="00E4003D"/>
    <w:rsid w:val="00E531D3"/>
    <w:rsid w:val="00E66A82"/>
    <w:rsid w:val="00E70FE6"/>
    <w:rsid w:val="00E850BC"/>
    <w:rsid w:val="00E87403"/>
    <w:rsid w:val="00EB6C5F"/>
    <w:rsid w:val="00EC4825"/>
    <w:rsid w:val="00EC5AAC"/>
    <w:rsid w:val="00ED5CD4"/>
    <w:rsid w:val="00EE424F"/>
    <w:rsid w:val="00EE6D08"/>
    <w:rsid w:val="00EF1527"/>
    <w:rsid w:val="00EF7DE8"/>
    <w:rsid w:val="00F1279B"/>
    <w:rsid w:val="00F12FBA"/>
    <w:rsid w:val="00F1443E"/>
    <w:rsid w:val="00F14ADD"/>
    <w:rsid w:val="00F203A9"/>
    <w:rsid w:val="00F25709"/>
    <w:rsid w:val="00F31133"/>
    <w:rsid w:val="00F33467"/>
    <w:rsid w:val="00F345F6"/>
    <w:rsid w:val="00F420E8"/>
    <w:rsid w:val="00F42136"/>
    <w:rsid w:val="00F54B88"/>
    <w:rsid w:val="00F55348"/>
    <w:rsid w:val="00F55AE0"/>
    <w:rsid w:val="00F60597"/>
    <w:rsid w:val="00F61211"/>
    <w:rsid w:val="00F6507B"/>
    <w:rsid w:val="00F765E8"/>
    <w:rsid w:val="00F81D3D"/>
    <w:rsid w:val="00F87757"/>
    <w:rsid w:val="00F92428"/>
    <w:rsid w:val="00F94866"/>
    <w:rsid w:val="00F966EE"/>
    <w:rsid w:val="00FA17D4"/>
    <w:rsid w:val="00FA28F8"/>
    <w:rsid w:val="00FA30B8"/>
    <w:rsid w:val="00FA44F5"/>
    <w:rsid w:val="00FB65E3"/>
    <w:rsid w:val="00FC49A9"/>
    <w:rsid w:val="00FE2286"/>
    <w:rsid w:val="00FF2B97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87BBD3B"/>
  <w15:docId w15:val="{701B8C93-6E26-4AAC-8184-5A1514FB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1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11"/>
    <w:rPr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2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D725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6E6C-9200-43E0-AAB6-98B4B67744FE}"/>
      </w:docPartPr>
      <w:docPartBody>
        <w:p w:rsidR="00000000" w:rsidRDefault="00CC4AFF">
          <w:r w:rsidRPr="00D36CE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FF"/>
    <w:rsid w:val="00CC4AFF"/>
    <w:rsid w:val="00DA7AE1"/>
    <w:rsid w:val="00F1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A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10</Pages>
  <Words>1527</Words>
  <Characters>8705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19980</cp:lastModifiedBy>
  <cp:revision>937</cp:revision>
  <cp:lastPrinted>2019-09-22T05:47:00Z</cp:lastPrinted>
  <dcterms:created xsi:type="dcterms:W3CDTF">2021-01-21T21:46:00Z</dcterms:created>
  <dcterms:modified xsi:type="dcterms:W3CDTF">2024-11-30T23:09:00Z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